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87"/>
      </w:tblGrid>
      <w:tr w:rsidR="00A51EDE" w14:paraId="7CE9CBBE" w14:textId="77777777" w:rsidTr="00F93CFB">
        <w:tc>
          <w:tcPr>
            <w:tcW w:w="1521" w:type="dxa"/>
            <w:vAlign w:val="center"/>
          </w:tcPr>
          <w:p w14:paraId="655E4EA6" w14:textId="77777777" w:rsidR="00A51EDE" w:rsidRDefault="00A51EDE" w:rsidP="00F93CFB">
            <w:pPr>
              <w:spacing w:line="440" w:lineRule="exact"/>
              <w:jc w:val="center"/>
              <w:rPr>
                <w:rFonts w:eastAsia="宋体-18030"/>
                <w:szCs w:val="21"/>
              </w:rPr>
            </w:pPr>
            <w:r>
              <w:rPr>
                <w:rFonts w:eastAsia="宋体-18030" w:hAnsi="宋体-18030"/>
                <w:b/>
                <w:bCs/>
                <w:szCs w:val="21"/>
              </w:rPr>
              <w:t>学</w:t>
            </w:r>
            <w:r>
              <w:rPr>
                <w:rFonts w:eastAsia="宋体-18030"/>
                <w:b/>
                <w:bCs/>
                <w:szCs w:val="21"/>
              </w:rPr>
              <w:t xml:space="preserve">  </w:t>
            </w:r>
            <w:r>
              <w:rPr>
                <w:rFonts w:eastAsia="宋体-18030" w:hAnsi="宋体-18030"/>
                <w:b/>
                <w:bCs/>
                <w:szCs w:val="21"/>
              </w:rPr>
              <w:t>号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6DFC2379" w14:textId="05DD2C60" w:rsidR="00A51EDE" w:rsidRPr="00470AE1" w:rsidRDefault="000C3834" w:rsidP="00F93CFB">
            <w:pPr>
              <w:spacing w:line="440" w:lineRule="exact"/>
              <w:jc w:val="center"/>
              <w:rPr>
                <w:rFonts w:eastAsia="宋体-18030"/>
                <w:b/>
                <w:color w:val="FF0000"/>
                <w:szCs w:val="21"/>
              </w:rPr>
            </w:pPr>
            <w:r w:rsidRPr="000C3834">
              <w:rPr>
                <w:rFonts w:eastAsia="宋体-18030"/>
                <w:b/>
                <w:color w:val="000000" w:themeColor="text1"/>
                <w:szCs w:val="21"/>
              </w:rPr>
              <w:t>201810137401</w:t>
            </w:r>
          </w:p>
        </w:tc>
      </w:tr>
    </w:tbl>
    <w:p w14:paraId="303A42B8" w14:textId="77777777" w:rsidR="00A51EDE" w:rsidRDefault="00A51ED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461E48B6" w14:textId="77777777" w:rsidR="00F93CFB" w:rsidRDefault="00F93CFB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12D84CFB" w14:textId="77777777" w:rsidR="00A51EDE" w:rsidRDefault="00A51EDE">
      <w:pPr>
        <w:spacing w:line="440" w:lineRule="exact"/>
        <w:rPr>
          <w:rFonts w:eastAsia="宋体-18030"/>
          <w:b/>
          <w:bCs/>
          <w:szCs w:val="21"/>
        </w:rPr>
      </w:pPr>
    </w:p>
    <w:p w14:paraId="0F0DEB04" w14:textId="77777777" w:rsidR="00A51EDE" w:rsidRDefault="00A51EDE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科 技 大 学 城 市 学 院</w:t>
      </w:r>
    </w:p>
    <w:p w14:paraId="23FDA3EA" w14:textId="77777777" w:rsidR="00A51EDE" w:rsidRDefault="00A51ED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48608F8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3512FE71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34B8018E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12206986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07CF15B" w14:textId="77777777" w:rsidR="00A51EDE" w:rsidRDefault="00A51ED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443E1F6" w14:textId="77777777" w:rsidR="00A51EDE" w:rsidRDefault="00A51EDE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4B407328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028EB434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37A3ED3B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26D0CF12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33A4BFD4" w14:textId="77777777" w:rsidR="00A51EDE" w:rsidRDefault="00A51ED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p w14:paraId="525FFD22" w14:textId="77777777" w:rsidR="00A51EDE" w:rsidRPr="001F47CA" w:rsidRDefault="00A51EDE">
      <w:pPr>
        <w:spacing w:line="440" w:lineRule="exact"/>
        <w:rPr>
          <w:rFonts w:eastAsia="宋体-18030"/>
          <w:b/>
          <w:bCs/>
          <w:sz w:val="28"/>
          <w:szCs w:val="28"/>
          <w:u w:val="single"/>
        </w:rPr>
      </w:pPr>
      <w:r>
        <w:rPr>
          <w:rFonts w:eastAsia="宋体-18030" w:hint="eastAsia"/>
          <w:szCs w:val="21"/>
        </w:rPr>
        <w:t xml:space="preserve">     </w:t>
      </w:r>
      <w:r w:rsidRPr="001F47CA">
        <w:rPr>
          <w:rFonts w:eastAsia="宋体-18030" w:hint="eastAsia"/>
          <w:szCs w:val="21"/>
        </w:rPr>
        <w:t xml:space="preserve">    </w:t>
      </w:r>
      <w:r w:rsidRPr="001F47CA">
        <w:rPr>
          <w:rFonts w:eastAsia="宋体-18030" w:hint="eastAsia"/>
          <w:b/>
          <w:sz w:val="28"/>
          <w:szCs w:val="28"/>
        </w:rPr>
        <w:t>课程名称</w:t>
      </w:r>
      <w:r w:rsidRPr="001F47CA">
        <w:rPr>
          <w:rFonts w:eastAsia="宋体-18030" w:hint="eastAsia"/>
          <w:b/>
          <w:sz w:val="28"/>
          <w:szCs w:val="28"/>
        </w:rPr>
        <w:t xml:space="preserve">   </w:t>
      </w:r>
      <w:r w:rsidRPr="001F47CA">
        <w:rPr>
          <w:rFonts w:eastAsia="宋体-18030" w:hint="eastAsia"/>
          <w:b/>
          <w:sz w:val="28"/>
          <w:szCs w:val="28"/>
          <w:u w:val="single"/>
        </w:rPr>
        <w:t xml:space="preserve">        </w:t>
      </w:r>
      <w:r w:rsidRPr="001F47CA">
        <w:rPr>
          <w:rFonts w:eastAsia="宋体-18030" w:hint="eastAsia"/>
          <w:b/>
          <w:sz w:val="28"/>
          <w:szCs w:val="28"/>
          <w:u w:val="single"/>
        </w:rPr>
        <w:t>数据结构课程设计</w:t>
      </w:r>
      <w:r w:rsidRPr="001F47CA">
        <w:rPr>
          <w:rFonts w:eastAsia="宋体-18030" w:hint="eastAsia"/>
          <w:b/>
          <w:sz w:val="28"/>
          <w:szCs w:val="28"/>
          <w:u w:val="single"/>
        </w:rPr>
        <w:t xml:space="preserve">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1"/>
        <w:gridCol w:w="5227"/>
      </w:tblGrid>
      <w:tr w:rsidR="007D1B73" w:rsidRPr="001F47CA" w14:paraId="6F39A01A" w14:textId="77777777">
        <w:trPr>
          <w:jc w:val="center"/>
        </w:trPr>
        <w:tc>
          <w:tcPr>
            <w:tcW w:w="1521" w:type="dxa"/>
            <w:vAlign w:val="center"/>
          </w:tcPr>
          <w:p w14:paraId="477EE861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6AA5A1B6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A</w:t>
            </w:r>
            <w:r w:rsidR="0015290D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CM</w:t>
            </w:r>
            <w:r w:rsidR="0015290D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设计型题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7D1B73" w:rsidRPr="001F47CA" w14:paraId="6960DCE6" w14:textId="77777777">
        <w:trPr>
          <w:jc w:val="center"/>
        </w:trPr>
        <w:tc>
          <w:tcPr>
            <w:tcW w:w="1521" w:type="dxa"/>
            <w:vAlign w:val="center"/>
          </w:tcPr>
          <w:p w14:paraId="10BFEF3F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学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部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2E4A09A5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信息工程学部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  <w:r w:rsidRPr="001F47CA"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7D1B73" w:rsidRPr="001F47CA" w14:paraId="50AAF2A8" w14:textId="77777777">
        <w:trPr>
          <w:jc w:val="center"/>
        </w:trPr>
        <w:tc>
          <w:tcPr>
            <w:tcW w:w="1521" w:type="dxa"/>
            <w:vAlign w:val="center"/>
          </w:tcPr>
          <w:p w14:paraId="44075B37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694329E4" w14:textId="77777777" w:rsidR="00A51EDE" w:rsidRPr="001F47CA" w:rsidRDefault="00A51EDE" w:rsidP="00FD117B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计算科学与技术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7D1B73" w:rsidRPr="001F47CA" w14:paraId="17C7FC46" w14:textId="77777777">
        <w:trPr>
          <w:jc w:val="center"/>
        </w:trPr>
        <w:tc>
          <w:tcPr>
            <w:tcW w:w="1521" w:type="dxa"/>
            <w:vAlign w:val="center"/>
          </w:tcPr>
          <w:p w14:paraId="492C0746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391FE604" w14:textId="37649625" w:rsidR="00A51EDE" w:rsidRPr="001F47CA" w:rsidRDefault="00E2660A" w:rsidP="008A51D2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</w:t>
            </w:r>
            <w:proofErr w:type="gramStart"/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201</w:t>
            </w:r>
            <w:r w:rsidR="001F47CA" w:rsidRPr="001F47CA">
              <w:rPr>
                <w:rFonts w:eastAsia="宋体-18030"/>
                <w:b/>
                <w:sz w:val="28"/>
                <w:szCs w:val="28"/>
                <w:u w:val="single"/>
              </w:rPr>
              <w:t>8</w:t>
            </w:r>
            <w:r w:rsidRPr="001F47CA">
              <w:rPr>
                <w:rFonts w:eastAsia="宋体-18030"/>
                <w:b/>
                <w:sz w:val="28"/>
                <w:szCs w:val="28"/>
                <w:u w:val="single"/>
              </w:rPr>
              <w:t>级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计科</w:t>
            </w:r>
            <w:r w:rsidR="000C3834">
              <w:rPr>
                <w:rFonts w:eastAsia="宋体-18030"/>
                <w:b/>
                <w:sz w:val="28"/>
                <w:szCs w:val="28"/>
                <w:u w:val="single"/>
              </w:rPr>
              <w:t>4</w:t>
            </w:r>
            <w:r w:rsidR="00FD117B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proofErr w:type="gramEnd"/>
            <w:r w:rsidR="00A51EDE"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</w:tc>
      </w:tr>
      <w:tr w:rsidR="007D1B73" w:rsidRPr="001F47CA" w14:paraId="45EFDCA1" w14:textId="77777777">
        <w:trPr>
          <w:jc w:val="center"/>
        </w:trPr>
        <w:tc>
          <w:tcPr>
            <w:tcW w:w="1521" w:type="dxa"/>
            <w:vAlign w:val="center"/>
          </w:tcPr>
          <w:p w14:paraId="6E25D495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 w:rsidRPr="001F47CA"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3C593916" w14:textId="4F045926" w:rsidR="00A51EDE" w:rsidRPr="001F47CA" w:rsidRDefault="00A51EDE" w:rsidP="00A218ED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</w:t>
            </w:r>
            <w:r w:rsidR="000C3834">
              <w:rPr>
                <w:rFonts w:eastAsia="宋体-18030" w:hint="eastAsia"/>
                <w:b/>
                <w:sz w:val="28"/>
                <w:szCs w:val="28"/>
                <w:u w:val="single"/>
              </w:rPr>
              <w:t>梁彦泽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</w:tc>
      </w:tr>
      <w:tr w:rsidR="007D1B73" w:rsidRPr="001F47CA" w14:paraId="3F896EA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DEFEBF3" w14:textId="77777777" w:rsidR="00A51EDE" w:rsidRPr="001F47CA" w:rsidRDefault="00A51EDE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 w:rsidRPr="001F47CA"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 w:rsidRPr="001F47CA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83B8C7E" w14:textId="74DCE270" w:rsidR="00A51EDE" w:rsidRPr="001F47CA" w:rsidRDefault="00A51EDE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 w:rsidR="000C3834">
              <w:rPr>
                <w:rFonts w:eastAsia="宋体-18030"/>
                <w:b/>
                <w:sz w:val="28"/>
                <w:szCs w:val="28"/>
                <w:u w:val="single"/>
              </w:rPr>
              <w:t xml:space="preserve"> </w:t>
            </w:r>
            <w:r w:rsidR="00420A77">
              <w:rPr>
                <w:rFonts w:eastAsia="宋体-18030" w:hint="eastAsia"/>
                <w:b/>
                <w:sz w:val="28"/>
                <w:u w:val="single"/>
              </w:rPr>
              <w:t>周凤丽</w:t>
            </w:r>
            <w:r w:rsidRPr="001F47CA"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</w:tbl>
    <w:p w14:paraId="1665DA73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tbl>
      <w:tblPr>
        <w:tblpPr w:leftFromText="180" w:rightFromText="180" w:vertAnchor="text" w:horzAnchor="margin" w:tblpXSpec="center" w:tblpY="938"/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51EDE" w14:paraId="259B527E" w14:textId="77777777">
        <w:trPr>
          <w:cantSplit/>
          <w:trHeight w:val="314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5C7A3DF3" w14:textId="41EB18F6" w:rsidR="00A51EDE" w:rsidRDefault="00A51EDE" w:rsidP="00043CFF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int="eastAsia"/>
                <w:b/>
                <w:color w:val="000000"/>
                <w:sz w:val="28"/>
                <w:szCs w:val="28"/>
              </w:rPr>
              <w:t>201</w:t>
            </w:r>
            <w:r w:rsidR="001F47CA">
              <w:rPr>
                <w:rFonts w:eastAsia="宋体-18030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400" w:type="dxa"/>
            <w:vAlign w:val="bottom"/>
          </w:tcPr>
          <w:p w14:paraId="58A77AC1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2C1D1209" w14:textId="1540C455" w:rsidR="00A51EDE" w:rsidRDefault="001F47CA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0" w:type="dxa"/>
            <w:vAlign w:val="bottom"/>
          </w:tcPr>
          <w:p w14:paraId="7249A787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EACD218" w14:textId="757AB4C1" w:rsidR="00A51EDE" w:rsidRDefault="00043CFF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/>
                <w:b/>
                <w:color w:val="000000"/>
                <w:sz w:val="28"/>
                <w:szCs w:val="28"/>
              </w:rPr>
              <w:t>2</w:t>
            </w:r>
            <w:r w:rsidR="001F47CA">
              <w:rPr>
                <w:rFonts w:eastAsia="宋体-18030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492" w:type="dxa"/>
            <w:vAlign w:val="bottom"/>
          </w:tcPr>
          <w:p w14:paraId="17049380" w14:textId="77777777" w:rsidR="00A51EDE" w:rsidRDefault="00A51EDE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color w:val="000000"/>
                <w:sz w:val="28"/>
                <w:szCs w:val="28"/>
              </w:rPr>
            </w:pPr>
            <w:r>
              <w:rPr>
                <w:rFonts w:eastAsia="宋体-18030" w:hAnsi="宋体-18030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 w14:paraId="52B88011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0B15F348" w14:textId="77777777" w:rsidR="00A51EDE" w:rsidRDefault="00A51EDE">
      <w:pPr>
        <w:spacing w:line="440" w:lineRule="exact"/>
        <w:ind w:firstLineChars="200" w:firstLine="422"/>
        <w:rPr>
          <w:rFonts w:eastAsia="宋体-18030"/>
          <w:b/>
          <w:szCs w:val="21"/>
        </w:rPr>
        <w:sectPr w:rsidR="00A51EDE">
          <w:footerReference w:type="even" r:id="rId8"/>
          <w:footerReference w:type="default" r:id="rId9"/>
          <w:pgSz w:w="11906" w:h="16838"/>
          <w:pgMar w:top="1418" w:right="1701" w:bottom="1418" w:left="1701" w:header="851" w:footer="992" w:gutter="0"/>
          <w:cols w:space="720"/>
          <w:titlePg/>
          <w:docGrid w:type="lines" w:linePitch="312"/>
        </w:sectPr>
      </w:pPr>
    </w:p>
    <w:p w14:paraId="6422C23B" w14:textId="77777777" w:rsidR="00280002" w:rsidRDefault="00307B59" w:rsidP="00DA5BD6">
      <w:pPr>
        <w:jc w:val="center"/>
        <w:rPr>
          <w:b/>
          <w:sz w:val="36"/>
          <w:szCs w:val="36"/>
        </w:rPr>
      </w:pPr>
      <w:bookmarkStart w:id="0" w:name="_Toc234035049"/>
      <w:bookmarkStart w:id="1" w:name="_Toc234055048"/>
      <w:bookmarkStart w:id="2" w:name="_Toc265483987"/>
      <w:r>
        <w:rPr>
          <w:rFonts w:hint="eastAsia"/>
        </w:rPr>
        <w:lastRenderedPageBreak/>
        <w:t xml:space="preserve">  </w:t>
      </w:r>
      <w:bookmarkStart w:id="3" w:name="_Toc265486815"/>
      <w:bookmarkStart w:id="4" w:name="_Toc265487199"/>
      <w:r w:rsidR="00AD5780" w:rsidRPr="005C6E5D">
        <w:rPr>
          <w:rFonts w:hint="eastAsia"/>
          <w:b/>
          <w:sz w:val="36"/>
          <w:szCs w:val="36"/>
        </w:rPr>
        <w:t>目</w:t>
      </w:r>
      <w:r w:rsidR="00AD5780" w:rsidRPr="005C6E5D">
        <w:rPr>
          <w:rFonts w:hint="eastAsia"/>
          <w:b/>
          <w:sz w:val="36"/>
          <w:szCs w:val="36"/>
        </w:rPr>
        <w:t xml:space="preserve"> </w:t>
      </w:r>
      <w:r w:rsidR="00AD5780" w:rsidRPr="005C6E5D">
        <w:rPr>
          <w:rFonts w:hint="eastAsia"/>
          <w:b/>
          <w:sz w:val="36"/>
          <w:szCs w:val="36"/>
        </w:rPr>
        <w:t>录</w:t>
      </w:r>
      <w:bookmarkEnd w:id="3"/>
      <w:bookmarkEnd w:id="4"/>
    </w:p>
    <w:p w14:paraId="248250AA" w14:textId="77777777" w:rsidR="00EB4158" w:rsidRPr="005C6E5D" w:rsidRDefault="00EB4158" w:rsidP="00DA5BD6">
      <w:pPr>
        <w:jc w:val="center"/>
        <w:rPr>
          <w:b/>
          <w:sz w:val="36"/>
          <w:szCs w:val="36"/>
        </w:rPr>
      </w:pPr>
    </w:p>
    <w:p w14:paraId="27B8D5C7" w14:textId="36F66023" w:rsidR="00B236FE" w:rsidRDefault="00A51ED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DA5BD6">
        <w:rPr>
          <w:sz w:val="24"/>
        </w:rPr>
        <w:fldChar w:fldCharType="begin"/>
      </w:r>
      <w:r w:rsidRPr="00DA5BD6">
        <w:rPr>
          <w:sz w:val="24"/>
        </w:rPr>
        <w:instrText xml:space="preserve"> TOC \o "1-3" \h \z \u </w:instrText>
      </w:r>
      <w:r w:rsidRPr="00DA5BD6">
        <w:rPr>
          <w:sz w:val="24"/>
        </w:rPr>
        <w:fldChar w:fldCharType="separate"/>
      </w:r>
      <w:hyperlink w:anchor="_Toc27562357" w:history="1">
        <w:r w:rsidR="00B236FE" w:rsidRPr="002410CD">
          <w:rPr>
            <w:rStyle w:val="a4"/>
            <w:rFonts w:ascii="黑体" w:hAnsi="黑体"/>
            <w:noProof/>
          </w:rPr>
          <w:t>题目一  1125</w:t>
        </w:r>
        <w:r w:rsidR="00B236FE">
          <w:rPr>
            <w:noProof/>
            <w:webHidden/>
          </w:rPr>
          <w:tab/>
        </w:r>
        <w:r w:rsidR="00B236FE">
          <w:rPr>
            <w:noProof/>
            <w:webHidden/>
          </w:rPr>
          <w:fldChar w:fldCharType="begin"/>
        </w:r>
        <w:r w:rsidR="00B236FE">
          <w:rPr>
            <w:noProof/>
            <w:webHidden/>
          </w:rPr>
          <w:instrText xml:space="preserve"> PAGEREF _Toc27562357 \h </w:instrText>
        </w:r>
        <w:r w:rsidR="00B236FE">
          <w:rPr>
            <w:noProof/>
            <w:webHidden/>
          </w:rPr>
        </w:r>
        <w:r w:rsidR="00B236FE">
          <w:rPr>
            <w:noProof/>
            <w:webHidden/>
          </w:rPr>
          <w:fldChar w:fldCharType="separate"/>
        </w:r>
        <w:r w:rsidR="00B236FE">
          <w:rPr>
            <w:noProof/>
            <w:webHidden/>
          </w:rPr>
          <w:t>2</w:t>
        </w:r>
        <w:r w:rsidR="00B236FE">
          <w:rPr>
            <w:noProof/>
            <w:webHidden/>
          </w:rPr>
          <w:fldChar w:fldCharType="end"/>
        </w:r>
      </w:hyperlink>
    </w:p>
    <w:p w14:paraId="78EDF228" w14:textId="79C794B8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58" w:history="1">
        <w:r w:rsidRPr="002410CD">
          <w:rPr>
            <w:rStyle w:val="a4"/>
            <w:noProof/>
          </w:rPr>
          <w:t>1</w:t>
        </w:r>
        <w:r w:rsidRPr="002410CD">
          <w:rPr>
            <w:rStyle w:val="a4"/>
            <w:noProof/>
          </w:rPr>
          <w:t>题目</w:t>
        </w:r>
        <w:r w:rsidRPr="002410CD">
          <w:rPr>
            <w:rStyle w:val="a4"/>
            <w:noProof/>
          </w:rPr>
          <w:t>要</w:t>
        </w:r>
        <w:r w:rsidRPr="002410CD">
          <w:rPr>
            <w:rStyle w:val="a4"/>
            <w:noProof/>
          </w:rPr>
          <w:t>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6FD194" w14:textId="259797C0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59" w:history="1">
        <w:r w:rsidRPr="002410CD">
          <w:rPr>
            <w:rStyle w:val="a4"/>
            <w:noProof/>
          </w:rPr>
          <w:t>2</w:t>
        </w:r>
        <w:r w:rsidRPr="002410CD">
          <w:rPr>
            <w:rStyle w:val="a4"/>
            <w:noProof/>
          </w:rPr>
          <w:t>算法设计思路及步骤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C80E14" w14:textId="7F13DE33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0" w:history="1">
        <w:r w:rsidRPr="002410CD">
          <w:rPr>
            <w:rStyle w:val="a4"/>
            <w:noProof/>
          </w:rPr>
          <w:t>3</w:t>
        </w:r>
        <w:r w:rsidRPr="002410CD">
          <w:rPr>
            <w:rStyle w:val="a4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10402" w14:textId="217C6C69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1" w:history="1">
        <w:r w:rsidRPr="002410CD">
          <w:rPr>
            <w:rStyle w:val="a4"/>
            <w:noProof/>
          </w:rPr>
          <w:t>4</w:t>
        </w:r>
        <w:r w:rsidRPr="002410CD">
          <w:rPr>
            <w:rStyle w:val="a4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93AC8D" w14:textId="15637932" w:rsidR="00B236FE" w:rsidRDefault="00B236F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2" w:history="1">
        <w:r w:rsidRPr="002410CD">
          <w:rPr>
            <w:rStyle w:val="a4"/>
            <w:rFonts w:ascii="黑体"/>
            <w:noProof/>
          </w:rPr>
          <w:t>题目二 1155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F5F62" w14:textId="58A35DBE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3" w:history="1">
        <w:r w:rsidRPr="002410CD">
          <w:rPr>
            <w:rStyle w:val="a4"/>
            <w:noProof/>
          </w:rPr>
          <w:t>1</w:t>
        </w:r>
        <w:r w:rsidRPr="002410CD">
          <w:rPr>
            <w:rStyle w:val="a4"/>
            <w:noProof/>
          </w:rPr>
          <w:t>题目要求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B1B5A" w14:textId="0E6D93D3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4" w:history="1">
        <w:r w:rsidRPr="002410CD">
          <w:rPr>
            <w:rStyle w:val="a4"/>
            <w:noProof/>
          </w:rPr>
          <w:t>2</w:t>
        </w:r>
        <w:r w:rsidRPr="002410CD">
          <w:rPr>
            <w:rStyle w:val="a4"/>
            <w:noProof/>
          </w:rPr>
          <w:t>算法设计思路及步骤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2522FD" w14:textId="63A78CE0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5" w:history="1">
        <w:r w:rsidRPr="002410CD">
          <w:rPr>
            <w:rStyle w:val="a4"/>
            <w:noProof/>
          </w:rPr>
          <w:t>3</w:t>
        </w:r>
        <w:r w:rsidRPr="002410CD">
          <w:rPr>
            <w:rStyle w:val="a4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C0ED7" w14:textId="3850E619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6" w:history="1">
        <w:r w:rsidRPr="002410CD">
          <w:rPr>
            <w:rStyle w:val="a4"/>
            <w:noProof/>
          </w:rPr>
          <w:t>4</w:t>
        </w:r>
        <w:r w:rsidRPr="002410CD">
          <w:rPr>
            <w:rStyle w:val="a4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921A28" w14:textId="286AA335" w:rsidR="00B236FE" w:rsidRDefault="00B236F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7" w:history="1">
        <w:r w:rsidRPr="002410CD">
          <w:rPr>
            <w:rStyle w:val="a4"/>
            <w:rFonts w:ascii="黑体" w:hAnsi="黑体"/>
            <w:noProof/>
          </w:rPr>
          <w:t>题目三  1156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25861" w14:textId="503F5210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8" w:history="1">
        <w:r w:rsidRPr="002410CD">
          <w:rPr>
            <w:rStyle w:val="a4"/>
            <w:noProof/>
          </w:rPr>
          <w:t>1</w:t>
        </w:r>
        <w:r w:rsidRPr="002410CD">
          <w:rPr>
            <w:rStyle w:val="a4"/>
            <w:noProof/>
          </w:rPr>
          <w:t>题目要求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057800" w14:textId="0654459D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69" w:history="1">
        <w:r w:rsidRPr="002410CD">
          <w:rPr>
            <w:rStyle w:val="a4"/>
            <w:noProof/>
          </w:rPr>
          <w:t>2</w:t>
        </w:r>
        <w:r w:rsidRPr="002410CD">
          <w:rPr>
            <w:rStyle w:val="a4"/>
            <w:noProof/>
          </w:rPr>
          <w:t>算法设计思路及步骤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96E04" w14:textId="16F9F239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0" w:history="1">
        <w:r w:rsidRPr="002410CD">
          <w:rPr>
            <w:rStyle w:val="a4"/>
            <w:noProof/>
          </w:rPr>
          <w:t>3</w:t>
        </w:r>
        <w:r w:rsidRPr="002410CD">
          <w:rPr>
            <w:rStyle w:val="a4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5E7D5F" w14:textId="25CA70BF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1" w:history="1">
        <w:r w:rsidRPr="002410CD">
          <w:rPr>
            <w:rStyle w:val="a4"/>
            <w:noProof/>
          </w:rPr>
          <w:t>4</w:t>
        </w:r>
        <w:r w:rsidRPr="002410CD">
          <w:rPr>
            <w:rStyle w:val="a4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C9154" w14:textId="5ADC202E" w:rsidR="00B236FE" w:rsidRDefault="00B236F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2" w:history="1">
        <w:r w:rsidRPr="002410CD">
          <w:rPr>
            <w:rStyle w:val="a4"/>
            <w:rFonts w:ascii="黑体" w:hAnsi="黑体"/>
            <w:noProof/>
          </w:rPr>
          <w:t>题目四  1243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05268" w14:textId="3EC38D8E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3" w:history="1">
        <w:r w:rsidRPr="002410CD">
          <w:rPr>
            <w:rStyle w:val="a4"/>
            <w:noProof/>
          </w:rPr>
          <w:t>1</w:t>
        </w:r>
        <w:r w:rsidRPr="002410CD">
          <w:rPr>
            <w:rStyle w:val="a4"/>
            <w:noProof/>
          </w:rPr>
          <w:t>题目要求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46223F" w14:textId="6E78F42A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4" w:history="1">
        <w:r w:rsidRPr="002410CD">
          <w:rPr>
            <w:rStyle w:val="a4"/>
            <w:noProof/>
          </w:rPr>
          <w:t>2</w:t>
        </w:r>
        <w:r w:rsidRPr="002410CD">
          <w:rPr>
            <w:rStyle w:val="a4"/>
            <w:noProof/>
          </w:rPr>
          <w:t>算法设计思路及步骤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9C82C8" w14:textId="5188E8AF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5" w:history="1">
        <w:r w:rsidRPr="002410CD">
          <w:rPr>
            <w:rStyle w:val="a4"/>
            <w:noProof/>
          </w:rPr>
          <w:t>3</w:t>
        </w:r>
        <w:r w:rsidRPr="002410CD">
          <w:rPr>
            <w:rStyle w:val="a4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521FD4" w14:textId="7AF64EC8" w:rsidR="00B236FE" w:rsidRDefault="00B236F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6" w:history="1">
        <w:r w:rsidRPr="002410CD">
          <w:rPr>
            <w:rStyle w:val="a4"/>
            <w:noProof/>
          </w:rPr>
          <w:t>4</w:t>
        </w:r>
        <w:r w:rsidRPr="002410CD">
          <w:rPr>
            <w:rStyle w:val="a4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BD472" w14:textId="4EF8108A" w:rsidR="00B236FE" w:rsidRDefault="00B236F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7" w:history="1">
        <w:r w:rsidRPr="002410CD">
          <w:rPr>
            <w:rStyle w:val="a4"/>
            <w:rFonts w:ascii="黑体" w:hAnsi="黑体"/>
            <w:noProof/>
          </w:rPr>
          <w:t>总  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1D761" w14:textId="0B71D03D" w:rsidR="00B236FE" w:rsidRDefault="00B236F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562378" w:history="1">
        <w:r w:rsidRPr="002410CD">
          <w:rPr>
            <w:rStyle w:val="a4"/>
            <w:rFonts w:ascii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C5A34C" w14:textId="69208664" w:rsidR="00A51EDE" w:rsidRPr="000C3834" w:rsidRDefault="00A51EDE" w:rsidP="00B236FE">
      <w:pPr>
        <w:pStyle w:val="1"/>
        <w:jc w:val="center"/>
        <w:rPr>
          <w:rFonts w:ascii="黑体" w:eastAsia="黑体" w:hAnsi="黑体" w:hint="eastAsia"/>
          <w:sz w:val="32"/>
          <w:szCs w:val="24"/>
        </w:rPr>
      </w:pPr>
      <w:r w:rsidRPr="00DA5BD6">
        <w:rPr>
          <w:sz w:val="24"/>
        </w:rPr>
        <w:fldChar w:fldCharType="end"/>
      </w:r>
      <w:bookmarkEnd w:id="0"/>
      <w:bookmarkEnd w:id="1"/>
      <w:bookmarkEnd w:id="2"/>
      <w:r w:rsidR="00733BE1" w:rsidRPr="00DA5BD6">
        <w:rPr>
          <w:sz w:val="24"/>
        </w:rPr>
        <w:br w:type="page"/>
      </w:r>
      <w:bookmarkStart w:id="5" w:name="_Toc27562357"/>
      <w:r w:rsidRPr="00D232EF">
        <w:rPr>
          <w:rFonts w:ascii="黑体" w:eastAsia="黑体" w:hAnsi="黑体" w:hint="eastAsia"/>
          <w:b w:val="0"/>
          <w:sz w:val="32"/>
        </w:rPr>
        <w:lastRenderedPageBreak/>
        <w:t>题目</w:t>
      </w:r>
      <w:proofErr w:type="gramStart"/>
      <w:r w:rsidRPr="00D232EF">
        <w:rPr>
          <w:rFonts w:ascii="黑体" w:eastAsia="黑体" w:hAnsi="黑体" w:hint="eastAsia"/>
          <w:b w:val="0"/>
          <w:sz w:val="32"/>
        </w:rPr>
        <w:t>一</w:t>
      </w:r>
      <w:proofErr w:type="gramEnd"/>
      <w:r w:rsidRPr="00D232EF">
        <w:rPr>
          <w:rFonts w:ascii="黑体" w:eastAsia="黑体" w:hAnsi="黑体" w:hint="eastAsia"/>
          <w:b w:val="0"/>
          <w:sz w:val="32"/>
        </w:rPr>
        <w:t xml:space="preserve">  </w:t>
      </w:r>
      <w:r w:rsidR="000C3834" w:rsidRPr="00B236FE">
        <w:rPr>
          <w:rFonts w:ascii="黑体" w:eastAsia="黑体" w:hAnsi="黑体" w:hint="eastAsia"/>
          <w:b w:val="0"/>
          <w:sz w:val="32"/>
        </w:rPr>
        <w:t>1125</w:t>
      </w:r>
      <w:bookmarkEnd w:id="5"/>
    </w:p>
    <w:p w14:paraId="42166D41" w14:textId="7F9F67FB" w:rsidR="00A51EDE" w:rsidRPr="00306E4D" w:rsidRDefault="00A51EDE" w:rsidP="00306E4D">
      <w:pPr>
        <w:pStyle w:val="2"/>
        <w:spacing w:before="0" w:after="0" w:line="240" w:lineRule="auto"/>
      </w:pPr>
      <w:bookmarkStart w:id="6" w:name="_Toc234035050"/>
      <w:bookmarkStart w:id="7" w:name="_Toc234055049"/>
      <w:bookmarkStart w:id="8" w:name="_Toc265483988"/>
      <w:bookmarkStart w:id="9" w:name="_Toc265487201"/>
      <w:bookmarkStart w:id="10" w:name="_Toc27562358"/>
      <w:r w:rsidRPr="00306E4D">
        <w:rPr>
          <w:rFonts w:hint="eastAsia"/>
        </w:rPr>
        <w:t>1</w:t>
      </w:r>
      <w:r w:rsidRPr="00306E4D">
        <w:rPr>
          <w:rFonts w:hint="eastAsia"/>
        </w:rPr>
        <w:t>题目</w:t>
      </w:r>
      <w:r w:rsidR="00127AAE">
        <w:rPr>
          <w:rFonts w:hint="eastAsia"/>
        </w:rPr>
        <w:t>要求</w:t>
      </w:r>
      <w:bookmarkEnd w:id="10"/>
    </w:p>
    <w:p w14:paraId="716A3DDD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</w:t>
      </w:r>
      <w:bookmarkEnd w:id="6"/>
      <w:bookmarkEnd w:id="7"/>
      <w:bookmarkEnd w:id="8"/>
      <w:bookmarkEnd w:id="9"/>
      <w:r w:rsidRPr="00291B06">
        <w:rPr>
          <w:rFonts w:ascii="黑体" w:eastAsia="黑体" w:hint="eastAsia"/>
          <w:sz w:val="28"/>
          <w:szCs w:val="28"/>
        </w:rPr>
        <w:t xml:space="preserve">.1 问题描述 </w:t>
      </w:r>
    </w:p>
    <w:p w14:paraId="36F4C4ED" w14:textId="77777777" w:rsidR="00B236FE" w:rsidRPr="00B236FE" w:rsidRDefault="00B236F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输入两个大整数a，b。输出它们的</w:t>
      </w:r>
      <w:proofErr w:type="gramStart"/>
      <w:r w:rsidRPr="00B236FE">
        <w:rPr>
          <w:rFonts w:ascii="宋体" w:hAnsi="宋体"/>
          <w:sz w:val="24"/>
        </w:rPr>
        <w:t>和</w:t>
      </w:r>
      <w:proofErr w:type="gramEnd"/>
      <w:r w:rsidRPr="00B236FE">
        <w:rPr>
          <w:rFonts w:ascii="宋体" w:hAnsi="宋体"/>
          <w:sz w:val="24"/>
        </w:rPr>
        <w:t>。</w:t>
      </w:r>
    </w:p>
    <w:p w14:paraId="4DC24674" w14:textId="3F87BF4E" w:rsidR="00A51EDE" w:rsidRDefault="00A51ED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 w:rsidR="00B236FE">
        <w:rPr>
          <w:rFonts w:ascii="宋体" w:hAnsi="宋体"/>
          <w:sz w:val="24"/>
        </w:rPr>
        <w:t xml:space="preserve">1 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</w:t>
      </w:r>
      <w:r w:rsidR="00B236FE"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3115C208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17C98E56" w14:textId="77777777" w:rsidR="00B236FE" w:rsidRPr="00B236FE" w:rsidRDefault="00B236FE" w:rsidP="00B236F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第一行是一个正整数n代表测试案例的数量。</w:t>
      </w:r>
    </w:p>
    <w:p w14:paraId="2A663689" w14:textId="77777777" w:rsidR="00B236FE" w:rsidRPr="00B236FE" w:rsidRDefault="00B236FE" w:rsidP="00B236F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从第二行到第n+1行，每行有两个大整数a，b。</w:t>
      </w:r>
    </w:p>
    <w:p w14:paraId="2E46EF93" w14:textId="77777777" w:rsidR="00B236FE" w:rsidRPr="00B236FE" w:rsidRDefault="00B236FE" w:rsidP="00B236F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保证a，b的位数不会超过100。</w:t>
      </w:r>
    </w:p>
    <w:p w14:paraId="5DE518D9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69DB4500" w14:textId="77777777" w:rsidR="00B236FE" w:rsidRPr="00B236FE" w:rsidRDefault="00B236FE" w:rsidP="00B236F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针对每组案例，输出它们</w:t>
      </w:r>
      <w:proofErr w:type="gramStart"/>
      <w:r w:rsidRPr="00B236FE">
        <w:rPr>
          <w:rFonts w:ascii="宋体" w:hAnsi="宋体"/>
          <w:sz w:val="24"/>
        </w:rPr>
        <w:t>和</w:t>
      </w:r>
      <w:proofErr w:type="gramEnd"/>
      <w:r w:rsidRPr="00B236FE">
        <w:rPr>
          <w:rFonts w:ascii="宋体" w:hAnsi="宋体"/>
          <w:sz w:val="24"/>
        </w:rPr>
        <w:t>。</w:t>
      </w:r>
    </w:p>
    <w:p w14:paraId="1BF3013F" w14:textId="77777777" w:rsidR="00B236FE" w:rsidRDefault="00B236FE" w:rsidP="00B236FE">
      <w:pPr>
        <w:spacing w:line="360" w:lineRule="auto"/>
        <w:ind w:firstLineChars="200" w:firstLine="480"/>
        <w:rPr>
          <w:rFonts w:ascii="Helvetica" w:hAnsi="Helvetica"/>
          <w:color w:val="333333"/>
          <w:sz w:val="23"/>
          <w:szCs w:val="23"/>
        </w:rPr>
      </w:pPr>
      <w:r w:rsidRPr="00B236FE">
        <w:rPr>
          <w:rFonts w:ascii="宋体" w:hAnsi="宋体"/>
          <w:sz w:val="24"/>
        </w:rPr>
        <w:t>每组输出结束后都要换行</w:t>
      </w:r>
      <w:r>
        <w:rPr>
          <w:rFonts w:ascii="Helvetica" w:hAnsi="Helvetica"/>
          <w:color w:val="333333"/>
          <w:sz w:val="23"/>
          <w:szCs w:val="23"/>
        </w:rPr>
        <w:t>。</w:t>
      </w:r>
    </w:p>
    <w:p w14:paraId="7EF61F0F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43128B58" w14:textId="4917CDA9" w:rsidR="00A51EDE" w:rsidRDefault="00FA4A1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noProof/>
          <w:sz w:val="30"/>
          <w:szCs w:val="30"/>
        </w:rPr>
        <mc:AlternateContent>
          <mc:Choice Requires="wpc">
            <w:drawing>
              <wp:inline distT="0" distB="0" distL="0" distR="0" wp14:anchorId="158F2BBE" wp14:editId="0C98483C">
                <wp:extent cx="5372100" cy="990600"/>
                <wp:effectExtent l="17145" t="8890" r="11430" b="1016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0" cy="99060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EEC8B" w14:textId="5C4A156C" w:rsidR="00B236FE" w:rsidRPr="00FD117B" w:rsidRDefault="00B236FE" w:rsidP="00FD117B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  <w:p w14:paraId="6A79B4D8" w14:textId="2124C20D" w:rsidR="00B236FE" w:rsidRPr="00B236FE" w:rsidRDefault="00B236FE" w:rsidP="00B236FE">
                              <w:pPr>
                                <w:pStyle w:val="HTML"/>
                                <w:jc w:val="both"/>
                                <w:rPr>
                                  <w:b/>
                                </w:rPr>
                              </w:pPr>
                              <w:r w:rsidRPr="00B236FE"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8F2BBE" id="画布 11" o:spid="_x0000_s1026" editas="canvas" style="width:423pt;height:78pt;mso-position-horizontal-relative:char;mso-position-vertical-relative:line" coordsize="5372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9906;visibility:visible;mso-wrap-style:square">
                  <v:fill o:detectmouseclick="t"/>
                  <v:path o:connecttype="none"/>
                </v:shape>
                <v:rect id="Rectangle 12" o:spid="_x0000_s1028" style="position:absolute;width:53721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" fillcolor="#d8d8d8" strokecolor="#739cc3" strokeweight="1.25pt">
                  <v:textbox>
                    <w:txbxContent>
                      <w:p w14:paraId="64AEEC8B" w14:textId="5C4A156C" w:rsidR="00B236FE" w:rsidRPr="00FD117B" w:rsidRDefault="00B236FE" w:rsidP="00FD117B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  <w:p w14:paraId="6A79B4D8" w14:textId="2124C20D" w:rsidR="00B236FE" w:rsidRPr="00B236FE" w:rsidRDefault="00B236FE" w:rsidP="00B236FE">
                        <w:pPr>
                          <w:pStyle w:val="HTML"/>
                          <w:jc w:val="both"/>
                          <w:rPr>
                            <w:b/>
                          </w:rPr>
                        </w:pPr>
                        <w:r w:rsidRPr="00B236FE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78836A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5F56482E" w14:textId="68AFDBE7" w:rsidR="00A51EDE" w:rsidRDefault="00FA4A1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8DCF9F" wp14:editId="20549A4A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372100" cy="692785"/>
                <wp:effectExtent l="13335" t="8255" r="15240" b="1333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69278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6E324" w14:textId="51D0A6DB" w:rsidR="00B236FE" w:rsidRPr="00B236FE" w:rsidRDefault="00B236FE" w:rsidP="00B236FE">
                            <w:pPr>
                              <w:pStyle w:val="HTML"/>
                              <w:jc w:val="both"/>
                              <w:rPr>
                                <w:b/>
                              </w:rPr>
                            </w:pPr>
                            <w:r w:rsidRPr="00B236FE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DCF9F" id="Rectangle 13" o:spid="_x0000_s1029" style="position:absolute;left:0;text-align:left;margin-left:0;margin-top:7.1pt;width:423pt;height:5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" fillcolor="#d8d8d8" strokecolor="#739cc3" strokeweight="1.25pt">
                <v:textbox>
                  <w:txbxContent>
                    <w:p w14:paraId="41E6E324" w14:textId="51D0A6DB" w:rsidR="00B236FE" w:rsidRPr="00B236FE" w:rsidRDefault="00B236FE" w:rsidP="00B236FE">
                      <w:pPr>
                        <w:pStyle w:val="HTML"/>
                        <w:jc w:val="both"/>
                        <w:rPr>
                          <w:b/>
                        </w:rPr>
                      </w:pPr>
                      <w:r w:rsidRPr="00B236FE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C1C0247" w14:textId="77777777" w:rsidR="00FD117B" w:rsidRDefault="00FD117B">
      <w:pPr>
        <w:rPr>
          <w:rFonts w:ascii="黑体" w:eastAsia="黑体"/>
          <w:sz w:val="30"/>
          <w:szCs w:val="30"/>
        </w:rPr>
      </w:pPr>
    </w:p>
    <w:p w14:paraId="2990110C" w14:textId="77777777" w:rsidR="00A51EDE" w:rsidRPr="00306E4D" w:rsidRDefault="00A51EDE" w:rsidP="00306E4D">
      <w:pPr>
        <w:pStyle w:val="2"/>
        <w:spacing w:before="0" w:after="0" w:line="240" w:lineRule="auto"/>
      </w:pPr>
      <w:bookmarkStart w:id="11" w:name="_Toc27562359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11"/>
    </w:p>
    <w:p w14:paraId="16EAB621" w14:textId="77777777" w:rsidR="00A51EDE" w:rsidRPr="00371993" w:rsidRDefault="00A51EDE">
      <w:pPr>
        <w:rPr>
          <w:rFonts w:ascii="黑体" w:eastAsia="黑体"/>
          <w:sz w:val="28"/>
          <w:szCs w:val="28"/>
        </w:rPr>
      </w:pPr>
      <w:r w:rsidRPr="00371993">
        <w:rPr>
          <w:rFonts w:ascii="黑体" w:eastAsia="黑体" w:hint="eastAsia"/>
          <w:sz w:val="28"/>
          <w:szCs w:val="28"/>
        </w:rPr>
        <w:t>2.1 设计思路</w:t>
      </w:r>
      <w:bookmarkStart w:id="12" w:name="_GoBack"/>
      <w:bookmarkEnd w:id="12"/>
    </w:p>
    <w:p w14:paraId="4559CF61" w14:textId="77777777" w:rsidR="005B22C3" w:rsidRDefault="005B22C3" w:rsidP="005B22C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分析题目</w:t>
      </w:r>
      <w:r w:rsidR="0075516E">
        <w:rPr>
          <w:rFonts w:ascii="宋体" w:hAnsi="宋体" w:hint="eastAsia"/>
          <w:sz w:val="24"/>
        </w:rPr>
        <w:t>发现可以用</w:t>
      </w:r>
      <w:proofErr w:type="gramStart"/>
      <w:r w:rsidR="0075516E">
        <w:rPr>
          <w:rFonts w:ascii="宋体" w:hAnsi="宋体" w:hint="eastAsia"/>
          <w:sz w:val="24"/>
        </w:rPr>
        <w:t>栈</w:t>
      </w:r>
      <w:proofErr w:type="gramEnd"/>
      <w:r w:rsidR="0075516E">
        <w:rPr>
          <w:rFonts w:ascii="宋体" w:hAnsi="宋体" w:hint="eastAsia"/>
          <w:sz w:val="24"/>
        </w:rPr>
        <w:t>的思想解决配对问题</w:t>
      </w:r>
      <w:r w:rsidR="00A51EDE">
        <w:rPr>
          <w:rFonts w:ascii="宋体" w:hAnsi="宋体" w:hint="eastAsia"/>
          <w:sz w:val="24"/>
        </w:rPr>
        <w:t>。在VC++6.0的环境下，用c/</w:t>
      </w:r>
      <w:proofErr w:type="spellStart"/>
      <w:r w:rsidR="00A51EDE">
        <w:rPr>
          <w:rFonts w:ascii="宋体" w:hAnsi="宋体" w:hint="eastAsia"/>
          <w:sz w:val="24"/>
        </w:rPr>
        <w:t>c++</w:t>
      </w:r>
      <w:proofErr w:type="spellEnd"/>
      <w:r>
        <w:rPr>
          <w:rFonts w:ascii="宋体" w:hAnsi="宋体" w:hint="eastAsia"/>
          <w:sz w:val="24"/>
        </w:rPr>
        <w:t>语言实现。定义数组N[100]记录测试数据的结果。</w:t>
      </w:r>
      <w:r w:rsidR="0075516E">
        <w:rPr>
          <w:rFonts w:ascii="宋体" w:hAnsi="宋体" w:hint="eastAsia"/>
          <w:sz w:val="24"/>
        </w:rPr>
        <w:t>定义字符数组</w:t>
      </w:r>
      <w:proofErr w:type="spellStart"/>
      <w:r w:rsidR="0075516E">
        <w:rPr>
          <w:rFonts w:ascii="宋体" w:hAnsi="宋体" w:hint="eastAsia"/>
          <w:sz w:val="24"/>
        </w:rPr>
        <w:t>ch</w:t>
      </w:r>
      <w:proofErr w:type="spellEnd"/>
      <w:r w:rsidR="0075516E">
        <w:rPr>
          <w:rFonts w:ascii="宋体" w:hAnsi="宋体" w:hint="eastAsia"/>
          <w:sz w:val="24"/>
        </w:rPr>
        <w:t>[10000]接受输入字符串，定义字符数组</w:t>
      </w:r>
      <w:proofErr w:type="spellStart"/>
      <w:r w:rsidR="0075516E">
        <w:rPr>
          <w:rFonts w:ascii="宋体" w:hAnsi="宋体" w:hint="eastAsia"/>
          <w:sz w:val="24"/>
        </w:rPr>
        <w:t>zh</w:t>
      </w:r>
      <w:proofErr w:type="spellEnd"/>
      <w:r w:rsidR="0075516E">
        <w:rPr>
          <w:rFonts w:ascii="宋体" w:hAnsi="宋体" w:hint="eastAsia"/>
          <w:sz w:val="24"/>
        </w:rPr>
        <w:t>[10000]和整型d作为</w:t>
      </w:r>
      <w:proofErr w:type="gramStart"/>
      <w:r w:rsidR="0075516E">
        <w:rPr>
          <w:rFonts w:ascii="宋体" w:hAnsi="宋体" w:hint="eastAsia"/>
          <w:sz w:val="24"/>
        </w:rPr>
        <w:t>栈</w:t>
      </w:r>
      <w:proofErr w:type="gramEnd"/>
      <w:r w:rsidR="0075516E">
        <w:rPr>
          <w:rFonts w:ascii="宋体" w:hAnsi="宋体" w:hint="eastAsia"/>
          <w:sz w:val="24"/>
        </w:rPr>
        <w:t>底模拟</w:t>
      </w:r>
      <w:proofErr w:type="gramStart"/>
      <w:r w:rsidR="0075516E">
        <w:rPr>
          <w:rFonts w:ascii="宋体" w:hAnsi="宋体" w:hint="eastAsia"/>
          <w:sz w:val="24"/>
        </w:rPr>
        <w:t>栈</w:t>
      </w:r>
      <w:proofErr w:type="gramEnd"/>
      <w:r w:rsidR="0075516E">
        <w:rPr>
          <w:rFonts w:ascii="宋体" w:hAnsi="宋体" w:hint="eastAsia"/>
          <w:sz w:val="24"/>
        </w:rPr>
        <w:t>。将</w:t>
      </w:r>
      <w:proofErr w:type="spellStart"/>
      <w:r w:rsidR="0075516E">
        <w:rPr>
          <w:rFonts w:ascii="宋体" w:hAnsi="宋体" w:hint="eastAsia"/>
          <w:sz w:val="24"/>
        </w:rPr>
        <w:t>ch</w:t>
      </w:r>
      <w:proofErr w:type="spellEnd"/>
      <w:r w:rsidR="0075516E">
        <w:rPr>
          <w:rFonts w:ascii="宋体" w:hAnsi="宋体" w:hint="eastAsia"/>
          <w:sz w:val="24"/>
        </w:rPr>
        <w:t>[10000]中的</w:t>
      </w:r>
      <w:r w:rsidR="0075516E">
        <w:rPr>
          <w:rFonts w:ascii="宋体" w:hAnsi="宋体" w:hint="eastAsia"/>
          <w:sz w:val="24"/>
        </w:rPr>
        <w:lastRenderedPageBreak/>
        <w:t>字符一个一个进入</w:t>
      </w:r>
      <w:proofErr w:type="spellStart"/>
      <w:r w:rsidR="0075516E">
        <w:rPr>
          <w:rFonts w:ascii="宋体" w:hAnsi="宋体" w:hint="eastAsia"/>
          <w:sz w:val="24"/>
        </w:rPr>
        <w:t>zh</w:t>
      </w:r>
      <w:proofErr w:type="spellEnd"/>
      <w:r w:rsidR="0075516E">
        <w:rPr>
          <w:rFonts w:ascii="宋体" w:hAnsi="宋体" w:hint="eastAsia"/>
          <w:sz w:val="24"/>
        </w:rPr>
        <w:t>[10000]中d++，当‘（’和‘）’或‘[’和‘]’遇到时两匹配的括号出</w:t>
      </w:r>
      <w:proofErr w:type="gramStart"/>
      <w:r w:rsidR="0075516E">
        <w:rPr>
          <w:rFonts w:ascii="宋体" w:hAnsi="宋体" w:hint="eastAsia"/>
          <w:sz w:val="24"/>
        </w:rPr>
        <w:t>栈</w:t>
      </w:r>
      <w:proofErr w:type="gramEnd"/>
      <w:r w:rsidR="0075516E">
        <w:rPr>
          <w:rFonts w:ascii="宋体" w:hAnsi="宋体" w:hint="eastAsia"/>
          <w:sz w:val="24"/>
        </w:rPr>
        <w:t>d-=2。如果最终结果</w:t>
      </w:r>
      <w:proofErr w:type="gramStart"/>
      <w:r w:rsidR="0075516E">
        <w:rPr>
          <w:rFonts w:ascii="宋体" w:hAnsi="宋体" w:hint="eastAsia"/>
          <w:sz w:val="24"/>
        </w:rPr>
        <w:t>栈</w:t>
      </w:r>
      <w:proofErr w:type="gramEnd"/>
      <w:r w:rsidR="0075516E">
        <w:rPr>
          <w:rFonts w:ascii="宋体" w:hAnsi="宋体" w:hint="eastAsia"/>
          <w:sz w:val="24"/>
        </w:rPr>
        <w:t>为空，那么输出Yes</w:t>
      </w:r>
      <w:r w:rsidR="00130236">
        <w:rPr>
          <w:rFonts w:ascii="宋体" w:hAnsi="宋体" w:hint="eastAsia"/>
          <w:sz w:val="24"/>
        </w:rPr>
        <w:t>，</w:t>
      </w:r>
      <w:r w:rsidR="0075516E">
        <w:rPr>
          <w:rFonts w:ascii="宋体" w:hAnsi="宋体" w:hint="eastAsia"/>
          <w:sz w:val="24"/>
        </w:rPr>
        <w:t>反之输出No。</w:t>
      </w:r>
    </w:p>
    <w:p w14:paraId="21758957" w14:textId="77777777" w:rsidR="00A51EDE" w:rsidRPr="00291B06" w:rsidRDefault="00A51ED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3522A4ED" w14:textId="77777777" w:rsidR="007C6558" w:rsidRDefault="007C6558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定义int N[100]，</w:t>
      </w:r>
      <w:r w:rsidR="001554C3">
        <w:rPr>
          <w:rFonts w:ascii="宋体" w:hAnsi="宋体" w:hint="eastAsia"/>
          <w:sz w:val="24"/>
        </w:rPr>
        <w:t xml:space="preserve">int </w:t>
      </w:r>
      <w:proofErr w:type="spellStart"/>
      <w:r w:rsidR="001554C3">
        <w:rPr>
          <w:rFonts w:ascii="宋体" w:hAnsi="宋体" w:hint="eastAsia"/>
          <w:sz w:val="24"/>
        </w:rPr>
        <w:t>n,i,j</w:t>
      </w:r>
      <w:proofErr w:type="spellEnd"/>
      <w:r w:rsidR="001554C3">
        <w:rPr>
          <w:rFonts w:ascii="宋体" w:hAnsi="宋体" w:hint="eastAsia"/>
          <w:sz w:val="24"/>
        </w:rPr>
        <w:t>，</w:t>
      </w:r>
      <w:proofErr w:type="spellStart"/>
      <w:r w:rsidR="001554C3">
        <w:rPr>
          <w:rFonts w:ascii="宋体" w:hAnsi="宋体" w:hint="eastAsia"/>
          <w:sz w:val="24"/>
        </w:rPr>
        <w:t>scanf</w:t>
      </w:r>
      <w:proofErr w:type="spellEnd"/>
      <w:r w:rsidR="001554C3">
        <w:rPr>
          <w:rFonts w:ascii="宋体" w:hAnsi="宋体" w:hint="eastAsia"/>
          <w:sz w:val="24"/>
        </w:rPr>
        <w:t>输入要测数据的组数n。</w:t>
      </w:r>
    </w:p>
    <w:p w14:paraId="0D1DD52B" w14:textId="77777777" w:rsidR="001554C3" w:rsidRDefault="001554C3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定义外层循环for(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=0;i&lt;</w:t>
      </w:r>
      <w:proofErr w:type="spellStart"/>
      <w:r>
        <w:rPr>
          <w:rFonts w:ascii="宋体" w:hAnsi="宋体" w:hint="eastAsia"/>
          <w:sz w:val="24"/>
        </w:rPr>
        <w:t>n;i</w:t>
      </w:r>
      <w:proofErr w:type="spellEnd"/>
      <w:r>
        <w:rPr>
          <w:rFonts w:ascii="宋体" w:hAnsi="宋体" w:hint="eastAsia"/>
          <w:sz w:val="24"/>
        </w:rPr>
        <w:t xml:space="preserve">++),并在内部定义接收字符串char 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[10000]，和模拟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 xml:space="preserve">字符数组char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[10000]，int d=0;</w:t>
      </w:r>
    </w:p>
    <w:p w14:paraId="4C878785" w14:textId="77777777" w:rsidR="001554C3" w:rsidRDefault="001554C3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在内部定义循环</w:t>
      </w:r>
      <w:r w:rsidRPr="001554C3">
        <w:rPr>
          <w:rFonts w:ascii="宋体" w:hAnsi="宋体"/>
          <w:sz w:val="24"/>
        </w:rPr>
        <w:t>for(j=0;ch[j]!='\0';j++)</w:t>
      </w:r>
      <w:r>
        <w:rPr>
          <w:rFonts w:ascii="宋体" w:hAnsi="宋体" w:hint="eastAsia"/>
          <w:sz w:val="24"/>
        </w:rPr>
        <w:t>,d++将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[d]=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[j];进行进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操作。</w:t>
      </w:r>
      <w:r w:rsidR="007863D7">
        <w:rPr>
          <w:rFonts w:ascii="宋体" w:hAnsi="宋体" w:hint="eastAsia"/>
          <w:sz w:val="24"/>
        </w:rPr>
        <w:t>用switch和if判断当前</w:t>
      </w:r>
      <w:proofErr w:type="gramStart"/>
      <w:r w:rsidR="007863D7">
        <w:rPr>
          <w:rFonts w:ascii="宋体" w:hAnsi="宋体" w:hint="eastAsia"/>
          <w:sz w:val="24"/>
        </w:rPr>
        <w:t>栈</w:t>
      </w:r>
      <w:proofErr w:type="gramEnd"/>
      <w:r w:rsidR="007863D7">
        <w:rPr>
          <w:rFonts w:ascii="宋体" w:hAnsi="宋体" w:hint="eastAsia"/>
          <w:sz w:val="24"/>
        </w:rPr>
        <w:t>顶括号和它前一括号是否匹配，如果匹配d-=2,</w:t>
      </w:r>
      <w:proofErr w:type="gramStart"/>
      <w:r w:rsidR="007863D7">
        <w:rPr>
          <w:rFonts w:ascii="宋体" w:hAnsi="宋体" w:hint="eastAsia"/>
          <w:sz w:val="24"/>
        </w:rPr>
        <w:t>栈</w:t>
      </w:r>
      <w:proofErr w:type="gramEnd"/>
      <w:r w:rsidR="007863D7">
        <w:rPr>
          <w:rFonts w:ascii="宋体" w:hAnsi="宋体" w:hint="eastAsia"/>
          <w:sz w:val="24"/>
        </w:rPr>
        <w:t>减2。并在外层循环最后判断</w:t>
      </w:r>
      <w:proofErr w:type="gramStart"/>
      <w:r w:rsidR="007863D7">
        <w:rPr>
          <w:rFonts w:ascii="宋体" w:hAnsi="宋体" w:hint="eastAsia"/>
          <w:sz w:val="24"/>
        </w:rPr>
        <w:t>栈</w:t>
      </w:r>
      <w:proofErr w:type="gramEnd"/>
      <w:r w:rsidR="007863D7">
        <w:rPr>
          <w:rFonts w:ascii="宋体" w:hAnsi="宋体" w:hint="eastAsia"/>
          <w:sz w:val="24"/>
        </w:rPr>
        <w:t>是否为空。为空N[</w:t>
      </w:r>
      <w:proofErr w:type="spellStart"/>
      <w:r w:rsidR="007863D7">
        <w:rPr>
          <w:rFonts w:ascii="宋体" w:hAnsi="宋体" w:hint="eastAsia"/>
          <w:sz w:val="24"/>
        </w:rPr>
        <w:t>i</w:t>
      </w:r>
      <w:proofErr w:type="spellEnd"/>
      <w:r w:rsidR="007863D7">
        <w:rPr>
          <w:rFonts w:ascii="宋体" w:hAnsi="宋体" w:hint="eastAsia"/>
          <w:sz w:val="24"/>
        </w:rPr>
        <w:t>]为1，反之为N[</w:t>
      </w:r>
      <w:proofErr w:type="spellStart"/>
      <w:r w:rsidR="007863D7">
        <w:rPr>
          <w:rFonts w:ascii="宋体" w:hAnsi="宋体" w:hint="eastAsia"/>
          <w:sz w:val="24"/>
        </w:rPr>
        <w:t>i</w:t>
      </w:r>
      <w:proofErr w:type="spellEnd"/>
      <w:r w:rsidR="007863D7">
        <w:rPr>
          <w:rFonts w:ascii="宋体" w:hAnsi="宋体" w:hint="eastAsia"/>
          <w:sz w:val="24"/>
        </w:rPr>
        <w:t>]为0。</w:t>
      </w:r>
    </w:p>
    <w:p w14:paraId="0666DC4D" w14:textId="77777777" w:rsidR="007863D7" w:rsidRDefault="007863D7">
      <w:pPr>
        <w:numPr>
          <w:ilvl w:val="0"/>
          <w:numId w:val="1"/>
        </w:numPr>
        <w:spacing w:line="360" w:lineRule="auto"/>
        <w:ind w:left="9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最后用循环输出，如果N[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]为1输入Yes，N[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]为0输入No。</w:t>
      </w:r>
    </w:p>
    <w:p w14:paraId="331E276D" w14:textId="77777777" w:rsidR="00A51EDE" w:rsidRPr="00306E4D" w:rsidRDefault="00A51EDE" w:rsidP="00306E4D">
      <w:pPr>
        <w:pStyle w:val="2"/>
        <w:spacing w:before="0" w:after="0" w:line="240" w:lineRule="auto"/>
      </w:pPr>
      <w:bookmarkStart w:id="13" w:name="_Toc27562360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13"/>
    </w:p>
    <w:p w14:paraId="1AAF3191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#include &lt;iostream&gt;</w:t>
      </w:r>
    </w:p>
    <w:p w14:paraId="4E0D4CD6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#include &lt;string&gt;</w:t>
      </w:r>
    </w:p>
    <w:p w14:paraId="6F497A51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using namespace std;</w:t>
      </w:r>
    </w:p>
    <w:p w14:paraId="5224CB4A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// 实现大数相加  结果存放在num中 </w:t>
      </w:r>
    </w:p>
    <w:p w14:paraId="1F1D53CB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B236FE">
        <w:rPr>
          <w:rFonts w:ascii="宋体" w:hAnsi="宋体"/>
          <w:sz w:val="24"/>
        </w:rPr>
        <w:t>bigIntergerAdd</w:t>
      </w:r>
      <w:proofErr w:type="spellEnd"/>
      <w:r w:rsidRPr="00B236FE">
        <w:rPr>
          <w:rFonts w:ascii="宋体" w:hAnsi="宋体"/>
          <w:sz w:val="24"/>
        </w:rPr>
        <w:t>(</w:t>
      </w:r>
      <w:proofErr w:type="gramEnd"/>
      <w:r w:rsidRPr="00B236FE">
        <w:rPr>
          <w:rFonts w:ascii="宋体" w:hAnsi="宋体"/>
          <w:sz w:val="24"/>
        </w:rPr>
        <w:t>string &amp;num, string add) {</w:t>
      </w:r>
    </w:p>
    <w:p w14:paraId="6527A207" w14:textId="4D2FDCF3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int </w:t>
      </w:r>
      <w:proofErr w:type="spellStart"/>
      <w:r w:rsidRPr="00B236FE">
        <w:rPr>
          <w:rFonts w:ascii="宋体" w:hAnsi="宋体"/>
          <w:sz w:val="24"/>
        </w:rPr>
        <w:t>goBit</w:t>
      </w:r>
      <w:proofErr w:type="spellEnd"/>
      <w:r w:rsidRPr="00B236FE">
        <w:rPr>
          <w:rFonts w:ascii="宋体" w:hAnsi="宋体"/>
          <w:sz w:val="24"/>
        </w:rPr>
        <w:t xml:space="preserve"> = 0; // 存放进位</w:t>
      </w:r>
    </w:p>
    <w:p w14:paraId="0EBBE1FB" w14:textId="403C30CB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// 先交换下顺序  加数的位数要比较少</w:t>
      </w:r>
    </w:p>
    <w:p w14:paraId="58D90D5C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if (</w:t>
      </w:r>
      <w:proofErr w:type="spellStart"/>
      <w:proofErr w:type="gramStart"/>
      <w:r w:rsidRPr="00B236FE">
        <w:rPr>
          <w:rFonts w:ascii="宋体" w:hAnsi="宋体"/>
          <w:sz w:val="24"/>
        </w:rPr>
        <w:t>num.length</w:t>
      </w:r>
      <w:proofErr w:type="spellEnd"/>
      <w:proofErr w:type="gramEnd"/>
      <w:r w:rsidRPr="00B236FE">
        <w:rPr>
          <w:rFonts w:ascii="宋体" w:hAnsi="宋体"/>
          <w:sz w:val="24"/>
        </w:rPr>
        <w:t xml:space="preserve">() &lt; </w:t>
      </w:r>
      <w:proofErr w:type="spellStart"/>
      <w:r w:rsidRPr="00B236FE">
        <w:rPr>
          <w:rFonts w:ascii="宋体" w:hAnsi="宋体"/>
          <w:sz w:val="24"/>
        </w:rPr>
        <w:t>add.length</w:t>
      </w:r>
      <w:proofErr w:type="spellEnd"/>
      <w:r w:rsidRPr="00B236FE">
        <w:rPr>
          <w:rFonts w:ascii="宋体" w:hAnsi="宋体"/>
          <w:sz w:val="24"/>
        </w:rPr>
        <w:t>()) {</w:t>
      </w:r>
    </w:p>
    <w:p w14:paraId="1C536401" w14:textId="60289F68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    string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 xml:space="preserve"> = num;</w:t>
      </w:r>
    </w:p>
    <w:p w14:paraId="4630471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num = add;</w:t>
      </w:r>
    </w:p>
    <w:p w14:paraId="45241732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add =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>;</w:t>
      </w:r>
    </w:p>
    <w:p w14:paraId="149AAAD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} </w:t>
      </w:r>
    </w:p>
    <w:p w14:paraId="5836BF93" w14:textId="11783373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string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 xml:space="preserve"> (</w:t>
      </w:r>
      <w:proofErr w:type="spellStart"/>
      <w:proofErr w:type="gramStart"/>
      <w:r w:rsidRPr="00B236FE">
        <w:rPr>
          <w:rFonts w:ascii="宋体" w:hAnsi="宋体"/>
          <w:sz w:val="24"/>
        </w:rPr>
        <w:t>num.length</w:t>
      </w:r>
      <w:proofErr w:type="spellEnd"/>
      <w:proofErr w:type="gramEnd"/>
      <w:r w:rsidRPr="00B236FE">
        <w:rPr>
          <w:rFonts w:ascii="宋体" w:hAnsi="宋体"/>
          <w:sz w:val="24"/>
        </w:rPr>
        <w:t xml:space="preserve">() - </w:t>
      </w:r>
      <w:proofErr w:type="spellStart"/>
      <w:r w:rsidRPr="00B236FE">
        <w:rPr>
          <w:rFonts w:ascii="宋体" w:hAnsi="宋体"/>
          <w:sz w:val="24"/>
        </w:rPr>
        <w:t>add.length</w:t>
      </w:r>
      <w:proofErr w:type="spellEnd"/>
      <w:r w:rsidRPr="00B236FE">
        <w:rPr>
          <w:rFonts w:ascii="宋体" w:hAnsi="宋体"/>
          <w:sz w:val="24"/>
        </w:rPr>
        <w:t>(), '0');</w:t>
      </w:r>
    </w:p>
    <w:p w14:paraId="47605C85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add =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 xml:space="preserve"> + add; </w:t>
      </w:r>
    </w:p>
    <w:p w14:paraId="242BEC21" w14:textId="4B5A6E03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// 利用string的+号特性  不采用逆序相加法 </w:t>
      </w:r>
    </w:p>
    <w:p w14:paraId="440E8282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int len1 = </w:t>
      </w:r>
      <w:proofErr w:type="spellStart"/>
      <w:proofErr w:type="gramStart"/>
      <w:r w:rsidRPr="00B236FE">
        <w:rPr>
          <w:rFonts w:ascii="宋体" w:hAnsi="宋体"/>
          <w:sz w:val="24"/>
        </w:rPr>
        <w:t>num.length</w:t>
      </w:r>
      <w:proofErr w:type="spellEnd"/>
      <w:proofErr w:type="gramEnd"/>
      <w:r w:rsidRPr="00B236FE">
        <w:rPr>
          <w:rFonts w:ascii="宋体" w:hAnsi="宋体"/>
          <w:sz w:val="24"/>
        </w:rPr>
        <w:t xml:space="preserve">(), len2 = </w:t>
      </w:r>
      <w:proofErr w:type="spellStart"/>
      <w:r w:rsidRPr="00B236FE">
        <w:rPr>
          <w:rFonts w:ascii="宋体" w:hAnsi="宋体"/>
          <w:sz w:val="24"/>
        </w:rPr>
        <w:t>add.length</w:t>
      </w:r>
      <w:proofErr w:type="spellEnd"/>
      <w:r w:rsidRPr="00B236FE">
        <w:rPr>
          <w:rFonts w:ascii="宋体" w:hAnsi="宋体"/>
          <w:sz w:val="24"/>
        </w:rPr>
        <w:t>();</w:t>
      </w:r>
    </w:p>
    <w:p w14:paraId="7BB18ADE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for (int 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 xml:space="preserve"> = len1 -</w:t>
      </w:r>
      <w:proofErr w:type="gramStart"/>
      <w:r w:rsidRPr="00B236FE">
        <w:rPr>
          <w:rFonts w:ascii="宋体" w:hAnsi="宋体"/>
          <w:sz w:val="24"/>
        </w:rPr>
        <w:t>1 ;</w:t>
      </w:r>
      <w:proofErr w:type="gramEnd"/>
      <w:r w:rsidRPr="00B236FE">
        <w:rPr>
          <w:rFonts w:ascii="宋体" w:hAnsi="宋体"/>
          <w:sz w:val="24"/>
        </w:rPr>
        <w:t xml:space="preserve"> 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>&gt;= 0; --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>) {</w:t>
      </w:r>
    </w:p>
    <w:p w14:paraId="7E25447E" w14:textId="1378730D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lastRenderedPageBreak/>
        <w:t xml:space="preserve">    int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 xml:space="preserve"> </w:t>
      </w:r>
      <w:proofErr w:type="gramStart"/>
      <w:r w:rsidRPr="00B236FE">
        <w:rPr>
          <w:rFonts w:ascii="宋体" w:hAnsi="宋体"/>
          <w:sz w:val="24"/>
        </w:rPr>
        <w:t>=  (</w:t>
      </w:r>
      <w:proofErr w:type="gramEnd"/>
      <w:r w:rsidRPr="00B236FE">
        <w:rPr>
          <w:rFonts w:ascii="宋体" w:hAnsi="宋体"/>
          <w:sz w:val="24"/>
        </w:rPr>
        <w:t>(num[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>] - '0') + (add[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 xml:space="preserve">] - '0') + </w:t>
      </w:r>
      <w:proofErr w:type="spellStart"/>
      <w:r w:rsidRPr="00B236FE">
        <w:rPr>
          <w:rFonts w:ascii="宋体" w:hAnsi="宋体"/>
          <w:sz w:val="24"/>
        </w:rPr>
        <w:t>goBit</w:t>
      </w:r>
      <w:proofErr w:type="spellEnd"/>
      <w:r w:rsidRPr="00B236FE">
        <w:rPr>
          <w:rFonts w:ascii="宋体" w:hAnsi="宋体"/>
          <w:sz w:val="24"/>
        </w:rPr>
        <w:t>) ;</w:t>
      </w:r>
    </w:p>
    <w:p w14:paraId="78D7A9D7" w14:textId="3246762D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        num[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 xml:space="preserve">] =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>% 10 + '0';</w:t>
      </w:r>
    </w:p>
    <w:p w14:paraId="61842AB8" w14:textId="54306B79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        </w:t>
      </w:r>
      <w:proofErr w:type="spellStart"/>
      <w:r w:rsidRPr="00B236FE">
        <w:rPr>
          <w:rFonts w:ascii="宋体" w:hAnsi="宋体"/>
          <w:sz w:val="24"/>
        </w:rPr>
        <w:t>goBit</w:t>
      </w:r>
      <w:proofErr w:type="spellEnd"/>
      <w:r w:rsidRPr="00B236FE">
        <w:rPr>
          <w:rFonts w:ascii="宋体" w:hAnsi="宋体"/>
          <w:sz w:val="24"/>
        </w:rPr>
        <w:t xml:space="preserve"> = </w:t>
      </w:r>
      <w:proofErr w:type="spellStart"/>
      <w:r w:rsidRPr="00B236FE">
        <w:rPr>
          <w:rFonts w:ascii="宋体" w:hAnsi="宋体"/>
          <w:sz w:val="24"/>
        </w:rPr>
        <w:t>tmp</w:t>
      </w:r>
      <w:proofErr w:type="spellEnd"/>
      <w:r w:rsidRPr="00B236FE">
        <w:rPr>
          <w:rFonts w:ascii="宋体" w:hAnsi="宋体"/>
          <w:sz w:val="24"/>
        </w:rPr>
        <w:t>/10;</w:t>
      </w:r>
    </w:p>
    <w:p w14:paraId="2667C51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}</w:t>
      </w:r>
    </w:p>
    <w:p w14:paraId="15029496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// 特殊情况处理</w:t>
      </w:r>
    </w:p>
    <w:p w14:paraId="1F0B09A6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if (</w:t>
      </w:r>
      <w:proofErr w:type="spellStart"/>
      <w:proofErr w:type="gramStart"/>
      <w:r w:rsidRPr="00B236FE">
        <w:rPr>
          <w:rFonts w:ascii="宋体" w:hAnsi="宋体"/>
          <w:sz w:val="24"/>
        </w:rPr>
        <w:t>goBit</w:t>
      </w:r>
      <w:proofErr w:type="spellEnd"/>
      <w:r w:rsidRPr="00B236FE">
        <w:rPr>
          <w:rFonts w:ascii="宋体" w:hAnsi="宋体"/>
          <w:sz w:val="24"/>
        </w:rPr>
        <w:t xml:space="preserve"> !</w:t>
      </w:r>
      <w:proofErr w:type="gramEnd"/>
      <w:r w:rsidRPr="00B236FE">
        <w:rPr>
          <w:rFonts w:ascii="宋体" w:hAnsi="宋体"/>
          <w:sz w:val="24"/>
        </w:rPr>
        <w:t xml:space="preserve">= 0) </w:t>
      </w:r>
    </w:p>
    <w:p w14:paraId="057DDFE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B236FE">
        <w:rPr>
          <w:rFonts w:ascii="宋体" w:hAnsi="宋体"/>
          <w:sz w:val="24"/>
        </w:rPr>
        <w:t>num.insert</w:t>
      </w:r>
      <w:proofErr w:type="spellEnd"/>
      <w:proofErr w:type="gramEnd"/>
      <w:r w:rsidRPr="00B236FE">
        <w:rPr>
          <w:rFonts w:ascii="宋体" w:hAnsi="宋体"/>
          <w:sz w:val="24"/>
        </w:rPr>
        <w:t>(0, string(1, (char)</w:t>
      </w:r>
      <w:proofErr w:type="spellStart"/>
      <w:r w:rsidRPr="00B236FE">
        <w:rPr>
          <w:rFonts w:ascii="宋体" w:hAnsi="宋体"/>
          <w:sz w:val="24"/>
        </w:rPr>
        <w:t>goBit</w:t>
      </w:r>
      <w:proofErr w:type="spellEnd"/>
      <w:r w:rsidRPr="00B236FE">
        <w:rPr>
          <w:rFonts w:ascii="宋体" w:hAnsi="宋体"/>
          <w:sz w:val="24"/>
        </w:rPr>
        <w:t xml:space="preserve"> +'0')); </w:t>
      </w:r>
    </w:p>
    <w:p w14:paraId="4903560B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} </w:t>
      </w:r>
    </w:p>
    <w:p w14:paraId="70FAAE08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int </w:t>
      </w:r>
      <w:proofErr w:type="gramStart"/>
      <w:r w:rsidRPr="00B236FE">
        <w:rPr>
          <w:rFonts w:ascii="宋体" w:hAnsi="宋体"/>
          <w:sz w:val="24"/>
        </w:rPr>
        <w:t>main(</w:t>
      </w:r>
      <w:proofErr w:type="gramEnd"/>
      <w:r w:rsidRPr="00B236FE">
        <w:rPr>
          <w:rFonts w:ascii="宋体" w:hAnsi="宋体"/>
          <w:sz w:val="24"/>
        </w:rPr>
        <w:t>) {</w:t>
      </w:r>
    </w:p>
    <w:p w14:paraId="21DB028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string s1;</w:t>
      </w:r>
    </w:p>
    <w:p w14:paraId="69FCB960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string result;</w:t>
      </w:r>
    </w:p>
    <w:p w14:paraId="1F608AE4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int </w:t>
      </w:r>
      <w:proofErr w:type="spellStart"/>
      <w:r w:rsidRPr="00B236FE">
        <w:rPr>
          <w:rFonts w:ascii="宋体" w:hAnsi="宋体"/>
          <w:sz w:val="24"/>
        </w:rPr>
        <w:t>i</w:t>
      </w:r>
      <w:proofErr w:type="spellEnd"/>
      <w:r w:rsidRPr="00B236FE">
        <w:rPr>
          <w:rFonts w:ascii="宋体" w:hAnsi="宋体"/>
          <w:sz w:val="24"/>
        </w:rPr>
        <w:t xml:space="preserve"> =0;</w:t>
      </w:r>
    </w:p>
    <w:p w14:paraId="55BD1FB3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int n=0;</w:t>
      </w:r>
    </w:p>
    <w:p w14:paraId="5375EBD2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</w:t>
      </w:r>
      <w:proofErr w:type="spellStart"/>
      <w:r w:rsidRPr="00B236FE">
        <w:rPr>
          <w:rFonts w:ascii="宋体" w:hAnsi="宋体"/>
          <w:sz w:val="24"/>
        </w:rPr>
        <w:t>cin</w:t>
      </w:r>
      <w:proofErr w:type="spellEnd"/>
      <w:r w:rsidRPr="00B236FE">
        <w:rPr>
          <w:rFonts w:ascii="宋体" w:hAnsi="宋体"/>
          <w:sz w:val="24"/>
        </w:rPr>
        <w:t>&gt;&gt;n;</w:t>
      </w:r>
    </w:p>
    <w:p w14:paraId="6DE4B04D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</w:t>
      </w:r>
      <w:proofErr w:type="gramStart"/>
      <w:r w:rsidRPr="00B236FE">
        <w:rPr>
          <w:rFonts w:ascii="宋体" w:hAnsi="宋体"/>
          <w:sz w:val="24"/>
        </w:rPr>
        <w:t>for(</w:t>
      </w:r>
      <w:proofErr w:type="gramEnd"/>
      <w:r w:rsidRPr="00B236FE">
        <w:rPr>
          <w:rFonts w:ascii="宋体" w:hAnsi="宋体"/>
          <w:sz w:val="24"/>
        </w:rPr>
        <w:t>int a =0; a &lt; n; a++) {</w:t>
      </w:r>
    </w:p>
    <w:p w14:paraId="794C7214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</w:t>
      </w:r>
      <w:proofErr w:type="spellStart"/>
      <w:r w:rsidRPr="00B236FE">
        <w:rPr>
          <w:rFonts w:ascii="宋体" w:hAnsi="宋体"/>
          <w:sz w:val="24"/>
        </w:rPr>
        <w:t>cin</w:t>
      </w:r>
      <w:proofErr w:type="spellEnd"/>
      <w:r w:rsidRPr="00B236FE">
        <w:rPr>
          <w:rFonts w:ascii="宋体" w:hAnsi="宋体"/>
          <w:sz w:val="24"/>
        </w:rPr>
        <w:t>&gt;&gt; s1&gt;&gt;result;</w:t>
      </w:r>
    </w:p>
    <w:p w14:paraId="04C17011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if (s1 == "0") {</w:t>
      </w:r>
    </w:p>
    <w:p w14:paraId="4D4D3A57" w14:textId="64D7E281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    </w:t>
      </w:r>
      <w:proofErr w:type="spellStart"/>
      <w:r w:rsidRPr="00B236FE">
        <w:rPr>
          <w:rFonts w:ascii="宋体" w:hAnsi="宋体"/>
          <w:sz w:val="24"/>
        </w:rPr>
        <w:t>cout</w:t>
      </w:r>
      <w:proofErr w:type="spellEnd"/>
      <w:r w:rsidRPr="00B236FE">
        <w:rPr>
          <w:rFonts w:ascii="宋体" w:hAnsi="宋体"/>
          <w:sz w:val="24"/>
        </w:rPr>
        <w:t xml:space="preserve">&lt;&lt; result&lt;&lt; </w:t>
      </w:r>
      <w:proofErr w:type="spellStart"/>
      <w:r w:rsidRPr="00B236FE">
        <w:rPr>
          <w:rFonts w:ascii="宋体" w:hAnsi="宋体"/>
          <w:sz w:val="24"/>
        </w:rPr>
        <w:t>endl</w:t>
      </w:r>
      <w:proofErr w:type="spellEnd"/>
      <w:r w:rsidRPr="00B236FE">
        <w:rPr>
          <w:rFonts w:ascii="宋体" w:hAnsi="宋体"/>
          <w:sz w:val="24"/>
        </w:rPr>
        <w:t>;</w:t>
      </w:r>
    </w:p>
    <w:p w14:paraId="26C406AE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    break;</w:t>
      </w:r>
    </w:p>
    <w:p w14:paraId="49410A57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} </w:t>
      </w:r>
    </w:p>
    <w:p w14:paraId="4B482576" w14:textId="1863AAFF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B236FE">
        <w:rPr>
          <w:rFonts w:ascii="宋体" w:hAnsi="宋体"/>
          <w:sz w:val="24"/>
        </w:rPr>
        <w:t>bigIntergerAdd</w:t>
      </w:r>
      <w:proofErr w:type="spellEnd"/>
      <w:r w:rsidRPr="00B236FE">
        <w:rPr>
          <w:rFonts w:ascii="宋体" w:hAnsi="宋体"/>
          <w:sz w:val="24"/>
        </w:rPr>
        <w:t>(</w:t>
      </w:r>
      <w:proofErr w:type="gramEnd"/>
      <w:r w:rsidRPr="00B236FE">
        <w:rPr>
          <w:rFonts w:ascii="宋体" w:hAnsi="宋体"/>
          <w:sz w:val="24"/>
        </w:rPr>
        <w:t>result, s1);</w:t>
      </w:r>
    </w:p>
    <w:p w14:paraId="29D20DA4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    </w:t>
      </w:r>
      <w:proofErr w:type="spellStart"/>
      <w:r w:rsidRPr="00B236FE">
        <w:rPr>
          <w:rFonts w:ascii="宋体" w:hAnsi="宋体"/>
          <w:sz w:val="24"/>
        </w:rPr>
        <w:t>cout</w:t>
      </w:r>
      <w:proofErr w:type="spellEnd"/>
      <w:r w:rsidRPr="00B236FE">
        <w:rPr>
          <w:rFonts w:ascii="宋体" w:hAnsi="宋体"/>
          <w:sz w:val="24"/>
        </w:rPr>
        <w:t>&lt;&lt;result&lt;&lt;</w:t>
      </w:r>
      <w:proofErr w:type="spellStart"/>
      <w:r w:rsidRPr="00B236FE">
        <w:rPr>
          <w:rFonts w:ascii="宋体" w:hAnsi="宋体"/>
          <w:sz w:val="24"/>
        </w:rPr>
        <w:t>endl</w:t>
      </w:r>
      <w:proofErr w:type="spellEnd"/>
      <w:r w:rsidRPr="00B236FE">
        <w:rPr>
          <w:rFonts w:ascii="宋体" w:hAnsi="宋体"/>
          <w:sz w:val="24"/>
        </w:rPr>
        <w:t>;</w:t>
      </w:r>
    </w:p>
    <w:p w14:paraId="7A620406" w14:textId="77777777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} </w:t>
      </w:r>
    </w:p>
    <w:p w14:paraId="6BD6DA25" w14:textId="083DADBD" w:rsidR="00B236FE" w:rsidRPr="00B236FE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 xml:space="preserve">    return 0;</w:t>
      </w:r>
    </w:p>
    <w:p w14:paraId="7B8AB39E" w14:textId="2C7BA67E" w:rsidR="007863D7" w:rsidRPr="007863D7" w:rsidRDefault="00B236FE" w:rsidP="00B236FE">
      <w:pPr>
        <w:spacing w:line="360" w:lineRule="auto"/>
        <w:ind w:firstLine="420"/>
        <w:rPr>
          <w:rFonts w:ascii="宋体" w:hAnsi="宋体"/>
          <w:sz w:val="24"/>
        </w:rPr>
      </w:pPr>
      <w:r w:rsidRPr="00B236FE">
        <w:rPr>
          <w:rFonts w:ascii="宋体" w:hAnsi="宋体"/>
          <w:sz w:val="24"/>
        </w:rPr>
        <w:t>}</w:t>
      </w:r>
    </w:p>
    <w:p w14:paraId="1319BA00" w14:textId="67BDDC97" w:rsidR="00A51EDE" w:rsidRPr="00291B06" w:rsidRDefault="00A51EDE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</w:p>
    <w:p w14:paraId="5D014061" w14:textId="77777777" w:rsidR="00A51EDE" w:rsidRPr="00306E4D" w:rsidRDefault="00A51EDE" w:rsidP="00306E4D">
      <w:pPr>
        <w:pStyle w:val="2"/>
        <w:spacing w:before="0" w:after="0" w:line="240" w:lineRule="auto"/>
      </w:pPr>
      <w:bookmarkStart w:id="14" w:name="_Toc27562361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14"/>
    </w:p>
    <w:p w14:paraId="140FB3CA" w14:textId="77777777" w:rsidR="000B26F8" w:rsidRDefault="005161D5" w:rsidP="000B26F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刚开始做这道题时总想用循环找出所有可能情况进行判定，后来发现不管如何改都不无法通过，就明白很难把所有情况都考虑完全。于是开始用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的思想解题。</w:t>
      </w:r>
      <w:r>
        <w:rPr>
          <w:rFonts w:ascii="宋体" w:hAnsi="宋体" w:hint="eastAsia"/>
          <w:sz w:val="24"/>
        </w:rPr>
        <w:lastRenderedPageBreak/>
        <w:t>通过匹配后就出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。通过判断最终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是否为空，来确定括号是否匹配。</w:t>
      </w:r>
      <w:r w:rsidR="000B26F8">
        <w:rPr>
          <w:rFonts w:ascii="宋体" w:hAnsi="宋体" w:hint="eastAsia"/>
          <w:sz w:val="24"/>
        </w:rPr>
        <w:t>因为第一次作</w:t>
      </w:r>
      <w:proofErr w:type="spellStart"/>
      <w:r w:rsidR="000B26F8">
        <w:rPr>
          <w:rFonts w:ascii="宋体" w:hAnsi="宋体" w:hint="eastAsia"/>
          <w:sz w:val="24"/>
        </w:rPr>
        <w:t>acm</w:t>
      </w:r>
      <w:proofErr w:type="spellEnd"/>
      <w:r w:rsidR="005B0076"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>在提交的</w:t>
      </w:r>
      <w:r w:rsidR="000B26F8">
        <w:rPr>
          <w:rFonts w:ascii="宋体" w:hAnsi="宋体" w:hint="eastAsia"/>
          <w:sz w:val="24"/>
        </w:rPr>
        <w:t>过程还遇到了很多问题比如，应将 void main改为int main还有输出时YES和No改为Yes和No哪怕输出字符大小写不一样，结果也不会通过。最后经过多次修改后终于通过了测试。</w:t>
      </w:r>
    </w:p>
    <w:p w14:paraId="39710B19" w14:textId="77777777" w:rsidR="00643B36" w:rsidRPr="00E915DE" w:rsidRDefault="00643B36">
      <w:pPr>
        <w:spacing w:line="360" w:lineRule="auto"/>
        <w:rPr>
          <w:rFonts w:ascii="宋体" w:hAnsi="宋体"/>
          <w:color w:val="FF0000"/>
          <w:sz w:val="24"/>
        </w:rPr>
      </w:pPr>
      <w:r w:rsidRPr="00E915DE">
        <w:rPr>
          <w:rFonts w:ascii="宋体" w:hAnsi="宋体" w:hint="eastAsia"/>
          <w:color w:val="FF0000"/>
          <w:sz w:val="24"/>
        </w:rPr>
        <w:t>运行时间：</w:t>
      </w:r>
      <w:r w:rsidR="00D87EBF" w:rsidRPr="00E915DE">
        <w:rPr>
          <w:rFonts w:ascii="宋体" w:hAnsi="宋体" w:hint="eastAsia"/>
          <w:color w:val="FF0000"/>
          <w:sz w:val="24"/>
        </w:rPr>
        <w:t>0</w:t>
      </w:r>
    </w:p>
    <w:p w14:paraId="40C39932" w14:textId="77777777" w:rsidR="00D87EBF" w:rsidRPr="00E915DE" w:rsidRDefault="00027803">
      <w:pPr>
        <w:spacing w:line="360" w:lineRule="auto"/>
        <w:rPr>
          <w:rFonts w:ascii="宋体" w:hAnsi="宋体"/>
          <w:color w:val="FF0000"/>
          <w:sz w:val="24"/>
        </w:rPr>
      </w:pPr>
      <w:r w:rsidRPr="00E915DE">
        <w:rPr>
          <w:rFonts w:ascii="宋体" w:hAnsi="宋体" w:hint="eastAsia"/>
          <w:color w:val="FF0000"/>
          <w:sz w:val="24"/>
        </w:rPr>
        <w:t>所需</w:t>
      </w:r>
      <w:r w:rsidR="00643B36" w:rsidRPr="00E915DE">
        <w:rPr>
          <w:rFonts w:ascii="宋体" w:hAnsi="宋体" w:hint="eastAsia"/>
          <w:color w:val="FF0000"/>
          <w:sz w:val="24"/>
        </w:rPr>
        <w:t>内存</w:t>
      </w:r>
      <w:r w:rsidRPr="00E915DE">
        <w:rPr>
          <w:rFonts w:ascii="宋体" w:hAnsi="宋体" w:hint="eastAsia"/>
          <w:color w:val="FF0000"/>
          <w:sz w:val="24"/>
        </w:rPr>
        <w:t>：</w:t>
      </w:r>
      <w:r w:rsidR="00D87EBF" w:rsidRPr="00E915DE">
        <w:rPr>
          <w:rFonts w:ascii="宋体" w:hAnsi="宋体" w:hint="eastAsia"/>
          <w:color w:val="FF0000"/>
          <w:sz w:val="24"/>
        </w:rPr>
        <w:t>232</w:t>
      </w:r>
    </w:p>
    <w:p w14:paraId="62941D7C" w14:textId="3DA1EC39" w:rsidR="00221937" w:rsidRDefault="00FA4A10" w:rsidP="00D87EBF">
      <w:pPr>
        <w:spacing w:line="360" w:lineRule="auto"/>
        <w:jc w:val="center"/>
        <w:rPr>
          <w:rFonts w:ascii="宋体" w:hAnsi="宋体"/>
          <w:sz w:val="24"/>
        </w:rPr>
      </w:pPr>
      <w:r w:rsidRPr="00A53DE6">
        <w:rPr>
          <w:rFonts w:ascii="宋体" w:hAnsi="宋体" w:hint="eastAsia"/>
          <w:noProof/>
          <w:sz w:val="24"/>
        </w:rPr>
        <w:drawing>
          <wp:inline distT="0" distB="0" distL="0" distR="0" wp14:anchorId="373F0E21" wp14:editId="026D7EB1">
            <wp:extent cx="5396230" cy="216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194F" w14:textId="48B4FE7F" w:rsidR="00A51EDE" w:rsidRPr="00D87EBF" w:rsidRDefault="00CF0763" w:rsidP="00D87EBF">
      <w:pPr>
        <w:spacing w:line="360" w:lineRule="auto"/>
        <w:jc w:val="center"/>
        <w:rPr>
          <w:rFonts w:ascii="宋体" w:hAnsi="宋体"/>
          <w:sz w:val="24"/>
        </w:rPr>
      </w:pPr>
      <w:r w:rsidRPr="00875AB5">
        <w:rPr>
          <w:rFonts w:ascii="宋体" w:hAnsi="宋体" w:hint="eastAsia"/>
          <w:szCs w:val="21"/>
        </w:rPr>
        <w:t>图</w:t>
      </w:r>
      <w:r w:rsidR="00291B06" w:rsidRPr="00875AB5">
        <w:rPr>
          <w:rFonts w:ascii="宋体" w:hAnsi="宋体" w:hint="eastAsia"/>
          <w:szCs w:val="21"/>
        </w:rPr>
        <w:t>4.1</w:t>
      </w:r>
      <w:r w:rsidR="000B26F8" w:rsidRPr="00875AB5">
        <w:rPr>
          <w:rFonts w:ascii="宋体" w:hAnsi="宋体" w:hint="eastAsia"/>
          <w:szCs w:val="21"/>
        </w:rPr>
        <w:t>括号匹配问题</w:t>
      </w:r>
      <w:r w:rsidRPr="00875AB5">
        <w:rPr>
          <w:rFonts w:ascii="宋体" w:hAnsi="宋体" w:hint="eastAsia"/>
          <w:szCs w:val="21"/>
        </w:rPr>
        <w:t>提交图</w:t>
      </w:r>
    </w:p>
    <w:p w14:paraId="6844E6A8" w14:textId="15D1BE60" w:rsidR="000B26F8" w:rsidRPr="00CF0763" w:rsidRDefault="00FA4A10" w:rsidP="00221937">
      <w:pPr>
        <w:spacing w:line="360" w:lineRule="auto"/>
        <w:jc w:val="center"/>
        <w:rPr>
          <w:rFonts w:ascii="宋体" w:hAnsi="宋体"/>
          <w:szCs w:val="21"/>
        </w:rPr>
      </w:pPr>
      <w:r w:rsidRPr="00A53DE6">
        <w:rPr>
          <w:rFonts w:ascii="宋体" w:hAnsi="宋体" w:hint="eastAsia"/>
          <w:noProof/>
          <w:szCs w:val="21"/>
        </w:rPr>
        <w:drawing>
          <wp:inline distT="0" distB="0" distL="0" distR="0" wp14:anchorId="090DE5CD" wp14:editId="0432396D">
            <wp:extent cx="5396230" cy="1537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97A5" w14:textId="77777777" w:rsidR="007579B6" w:rsidRPr="00875AB5" w:rsidRDefault="000B26F8" w:rsidP="00D87EBF">
      <w:pPr>
        <w:jc w:val="center"/>
        <w:rPr>
          <w:rFonts w:ascii="宋体" w:hAnsi="宋体"/>
          <w:szCs w:val="21"/>
        </w:rPr>
      </w:pPr>
      <w:r w:rsidRPr="00875AB5">
        <w:rPr>
          <w:rFonts w:ascii="宋体" w:hAnsi="宋体" w:hint="eastAsia"/>
          <w:szCs w:val="21"/>
        </w:rPr>
        <w:t>图4.2括号匹配问题运行图</w:t>
      </w:r>
    </w:p>
    <w:p w14:paraId="73335BE5" w14:textId="255598DE" w:rsidR="007579B6" w:rsidRPr="00875AB5" w:rsidRDefault="00381B1B" w:rsidP="007579B6">
      <w:pPr>
        <w:pStyle w:val="1"/>
        <w:tabs>
          <w:tab w:val="center" w:pos="4252"/>
        </w:tabs>
        <w:rPr>
          <w:b w:val="0"/>
          <w:sz w:val="28"/>
          <w:szCs w:val="28"/>
        </w:rPr>
      </w:pPr>
      <w:r>
        <w:rPr>
          <w:rFonts w:ascii="黑体" w:eastAsia="黑体"/>
          <w:sz w:val="32"/>
          <w:szCs w:val="32"/>
        </w:rPr>
        <w:br w:type="page"/>
      </w:r>
      <w:r w:rsidR="007579B6">
        <w:rPr>
          <w:rFonts w:ascii="黑体" w:eastAsia="黑体"/>
          <w:sz w:val="32"/>
          <w:szCs w:val="32"/>
        </w:rPr>
        <w:lastRenderedPageBreak/>
        <w:tab/>
      </w:r>
      <w:bookmarkStart w:id="15" w:name="_Toc27562362"/>
      <w:r w:rsidR="007579B6" w:rsidRPr="00875AB5">
        <w:rPr>
          <w:rFonts w:ascii="黑体" w:eastAsia="黑体" w:hint="eastAsia"/>
          <w:b w:val="0"/>
          <w:sz w:val="32"/>
          <w:szCs w:val="32"/>
        </w:rPr>
        <w:t xml:space="preserve">题目二 </w:t>
      </w:r>
      <w:r w:rsidR="000C3834">
        <w:rPr>
          <w:rFonts w:ascii="黑体" w:eastAsia="黑体" w:hint="eastAsia"/>
          <w:b w:val="0"/>
          <w:sz w:val="32"/>
          <w:szCs w:val="32"/>
        </w:rPr>
        <w:t>1155</w:t>
      </w:r>
      <w:bookmarkEnd w:id="15"/>
    </w:p>
    <w:p w14:paraId="145960EC" w14:textId="77777777" w:rsidR="007579B6" w:rsidRPr="00306E4D" w:rsidRDefault="007579B6" w:rsidP="007579B6">
      <w:pPr>
        <w:pStyle w:val="2"/>
        <w:spacing w:before="0" w:after="0" w:line="240" w:lineRule="auto"/>
      </w:pPr>
      <w:bookmarkStart w:id="16" w:name="_Toc27562363"/>
      <w:r w:rsidRPr="00306E4D">
        <w:rPr>
          <w:rFonts w:hint="eastAsia"/>
        </w:rPr>
        <w:t>1</w:t>
      </w:r>
      <w:r w:rsidRPr="00306E4D">
        <w:rPr>
          <w:rFonts w:hint="eastAsia"/>
        </w:rPr>
        <w:t>题目要求</w:t>
      </w:r>
      <w:bookmarkEnd w:id="16"/>
    </w:p>
    <w:p w14:paraId="43E7F39C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34797227" w14:textId="77777777" w:rsidR="007579B6" w:rsidRPr="007579B6" w:rsidRDefault="007579B6" w:rsidP="007579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579B6">
        <w:rPr>
          <w:sz w:val="24"/>
        </w:rPr>
        <w:t>现有一块草坪，长为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米"/>
        </w:smartTagPr>
        <w:r w:rsidRPr="007579B6">
          <w:rPr>
            <w:sz w:val="24"/>
          </w:rPr>
          <w:t>20</w:t>
        </w:r>
        <w:r w:rsidRPr="007579B6">
          <w:rPr>
            <w:sz w:val="24"/>
          </w:rPr>
          <w:t>米</w:t>
        </w:r>
      </w:smartTag>
      <w:r w:rsidRPr="007579B6">
        <w:rPr>
          <w:sz w:val="24"/>
        </w:rPr>
        <w:t>，宽为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7579B6">
          <w:rPr>
            <w:sz w:val="24"/>
          </w:rPr>
          <w:t>2</w:t>
        </w:r>
        <w:r w:rsidRPr="007579B6">
          <w:rPr>
            <w:sz w:val="24"/>
          </w:rPr>
          <w:t>米</w:t>
        </w:r>
      </w:smartTag>
      <w:r w:rsidRPr="007579B6">
        <w:rPr>
          <w:sz w:val="24"/>
        </w:rPr>
        <w:t>，要在横中心线上放置半径为</w:t>
      </w:r>
      <w:r w:rsidRPr="007579B6">
        <w:rPr>
          <w:sz w:val="24"/>
        </w:rPr>
        <w:t>Ri</w:t>
      </w:r>
      <w:r w:rsidRPr="007579B6">
        <w:rPr>
          <w:sz w:val="24"/>
        </w:rPr>
        <w:t>的喷水装置，每个喷水装置的效果都会让以它为中心的半径为实数</w:t>
      </w:r>
      <w:r w:rsidRPr="007579B6">
        <w:rPr>
          <w:sz w:val="24"/>
        </w:rPr>
        <w:t>Ri(0&lt;Ri&lt;15)</w:t>
      </w:r>
      <w:r w:rsidRPr="007579B6">
        <w:rPr>
          <w:sz w:val="24"/>
        </w:rPr>
        <w:t>的圆被湿润，这有充足的喷水装置</w:t>
      </w:r>
      <w:proofErr w:type="spellStart"/>
      <w:r w:rsidRPr="007579B6">
        <w:rPr>
          <w:sz w:val="24"/>
        </w:rPr>
        <w:t>i</w:t>
      </w:r>
      <w:proofErr w:type="spellEnd"/>
      <w:r w:rsidRPr="007579B6">
        <w:rPr>
          <w:sz w:val="24"/>
        </w:rPr>
        <w:t>（</w:t>
      </w:r>
      <w:r w:rsidRPr="007579B6">
        <w:rPr>
          <w:sz w:val="24"/>
        </w:rPr>
        <w:t>1&lt;</w:t>
      </w:r>
      <w:proofErr w:type="spellStart"/>
      <w:r w:rsidRPr="007579B6">
        <w:rPr>
          <w:sz w:val="24"/>
        </w:rPr>
        <w:t>i</w:t>
      </w:r>
      <w:proofErr w:type="spellEnd"/>
      <w:r w:rsidRPr="007579B6">
        <w:rPr>
          <w:sz w:val="24"/>
        </w:rPr>
        <w:t>&lt;600)</w:t>
      </w:r>
      <w:proofErr w:type="gramStart"/>
      <w:r w:rsidRPr="007579B6">
        <w:rPr>
          <w:sz w:val="24"/>
        </w:rPr>
        <w:t>个</w:t>
      </w:r>
      <w:proofErr w:type="gramEnd"/>
      <w:r w:rsidRPr="007579B6">
        <w:rPr>
          <w:sz w:val="24"/>
        </w:rPr>
        <w:t>，并且一定能把草坪全部湿润，你要做的是：选择尽量少的喷水装置，把整个草坪的全部湿润</w:t>
      </w:r>
      <w:r w:rsidRPr="007579B6">
        <w:rPr>
          <w:rFonts w:ascii="宋体" w:hAnsi="宋体"/>
          <w:sz w:val="24"/>
        </w:rPr>
        <w:t>。</w:t>
      </w:r>
    </w:p>
    <w:p w14:paraId="321D0AC6" w14:textId="77777777" w:rsidR="007579B6" w:rsidRDefault="007579B6" w:rsidP="007579B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ms</w:t>
      </w:r>
      <w:proofErr w:type="spellEnd"/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1F332825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0897E198" w14:textId="77777777" w:rsidR="007579B6" w:rsidRPr="007579B6" w:rsidRDefault="007579B6" w:rsidP="000E7097">
      <w:pPr>
        <w:widowControl/>
        <w:spacing w:line="360" w:lineRule="auto"/>
        <w:ind w:left="420"/>
        <w:jc w:val="left"/>
        <w:rPr>
          <w:rFonts w:ascii="宋体" w:hAnsi="宋体" w:cs="宋体"/>
          <w:kern w:val="0"/>
          <w:sz w:val="24"/>
        </w:rPr>
      </w:pPr>
      <w:r w:rsidRPr="007579B6">
        <w:rPr>
          <w:rFonts w:ascii="宋体" w:hAnsi="宋体" w:cs="宋体"/>
          <w:kern w:val="0"/>
          <w:sz w:val="24"/>
        </w:rPr>
        <w:t>第一行m表示有m组测试数据</w:t>
      </w:r>
      <w:r w:rsidRPr="007579B6">
        <w:rPr>
          <w:rFonts w:ascii="宋体" w:hAnsi="宋体" w:cs="宋体"/>
          <w:kern w:val="0"/>
          <w:sz w:val="24"/>
        </w:rPr>
        <w:br/>
        <w:t>每一组测试数据的第一行有一个整数数n，n表示共有n个喷水装置，随后的一行，有n个实数</w:t>
      </w:r>
      <w:proofErr w:type="spellStart"/>
      <w:r w:rsidRPr="007579B6">
        <w:rPr>
          <w:rFonts w:ascii="宋体" w:hAnsi="宋体" w:cs="宋体"/>
          <w:kern w:val="0"/>
          <w:sz w:val="24"/>
        </w:rPr>
        <w:t>ri</w:t>
      </w:r>
      <w:proofErr w:type="spellEnd"/>
      <w:r w:rsidRPr="007579B6">
        <w:rPr>
          <w:rFonts w:ascii="宋体" w:hAnsi="宋体" w:cs="宋体"/>
          <w:kern w:val="0"/>
          <w:sz w:val="24"/>
        </w:rPr>
        <w:t>，</w:t>
      </w:r>
      <w:proofErr w:type="spellStart"/>
      <w:r w:rsidRPr="007579B6">
        <w:rPr>
          <w:rFonts w:ascii="宋体" w:hAnsi="宋体" w:cs="宋体"/>
          <w:kern w:val="0"/>
          <w:sz w:val="24"/>
        </w:rPr>
        <w:t>ri</w:t>
      </w:r>
      <w:proofErr w:type="spellEnd"/>
      <w:r w:rsidRPr="007579B6">
        <w:rPr>
          <w:rFonts w:ascii="宋体" w:hAnsi="宋体" w:cs="宋体"/>
          <w:kern w:val="0"/>
          <w:sz w:val="24"/>
        </w:rPr>
        <w:t xml:space="preserve">表示该喷水装置能覆盖的圆的半径。 </w:t>
      </w:r>
    </w:p>
    <w:p w14:paraId="45B64901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7D1B7B75" w14:textId="77777777" w:rsidR="007579B6" w:rsidRDefault="009C2844" w:rsidP="007579B6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225C3E61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47D1C0EA" w14:textId="77777777" w:rsidR="007579B6" w:rsidRDefault="002906A8" w:rsidP="007579B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4E2BB41" w14:textId="77777777" w:rsidR="007579B6" w:rsidRPr="00291B0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19369C2F" w14:textId="77777777" w:rsidR="007579B6" w:rsidRDefault="002906A8" w:rsidP="007579B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F127C4E" w14:textId="77777777" w:rsidR="007579B6" w:rsidRPr="00306E4D" w:rsidRDefault="007579B6" w:rsidP="007579B6">
      <w:pPr>
        <w:pStyle w:val="2"/>
        <w:spacing w:before="0" w:after="0" w:line="240" w:lineRule="auto"/>
      </w:pPr>
      <w:bookmarkStart w:id="17" w:name="_Toc27562364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17"/>
    </w:p>
    <w:p w14:paraId="6337B63E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6B5756AA" w14:textId="77777777" w:rsidR="009C2844" w:rsidRDefault="009C2844" w:rsidP="007579B6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10A4B86A" w14:textId="77777777" w:rsidR="007579B6" w:rsidRDefault="007579B6" w:rsidP="007579B6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1A436957" w14:textId="77777777" w:rsidR="00F366DD" w:rsidRDefault="009C2844" w:rsidP="004E4C7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272CF63D" w14:textId="77777777" w:rsidR="007579B6" w:rsidRDefault="00F366DD" w:rsidP="007579B6">
      <w:pPr>
        <w:pStyle w:val="2"/>
        <w:spacing w:before="0" w:after="0" w:line="240" w:lineRule="auto"/>
      </w:pPr>
      <w:bookmarkStart w:id="18" w:name="_Toc27562365"/>
      <w:r w:rsidRPr="00306E4D">
        <w:rPr>
          <w:rFonts w:hint="eastAsia"/>
        </w:rPr>
        <w:lastRenderedPageBreak/>
        <w:t>3</w:t>
      </w:r>
      <w:r w:rsidRPr="00306E4D">
        <w:rPr>
          <w:rFonts w:hint="eastAsia"/>
        </w:rPr>
        <w:t>算法描述</w:t>
      </w:r>
      <w:bookmarkEnd w:id="18"/>
    </w:p>
    <w:p w14:paraId="02EF4E84" w14:textId="77777777" w:rsidR="00352325" w:rsidRPr="00352325" w:rsidRDefault="00352325" w:rsidP="00352325">
      <w:r>
        <w:rPr>
          <w:rFonts w:hint="eastAsia"/>
        </w:rPr>
        <w:t>……</w:t>
      </w:r>
    </w:p>
    <w:p w14:paraId="31A3D4F4" w14:textId="77777777" w:rsidR="007579B6" w:rsidRPr="00306E4D" w:rsidRDefault="007579B6" w:rsidP="007579B6">
      <w:pPr>
        <w:pStyle w:val="2"/>
        <w:spacing w:before="0" w:after="0" w:line="240" w:lineRule="auto"/>
      </w:pPr>
      <w:bookmarkStart w:id="19" w:name="_Toc27562366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19"/>
    </w:p>
    <w:p w14:paraId="008A6B02" w14:textId="5937E199" w:rsidR="000C3834" w:rsidRPr="000C3834" w:rsidRDefault="00381B1B" w:rsidP="00B236FE">
      <w:pPr>
        <w:pStyle w:val="1"/>
        <w:jc w:val="center"/>
        <w:rPr>
          <w:rFonts w:ascii="黑体" w:eastAsia="黑体" w:hAnsi="黑体"/>
          <w:kern w:val="2"/>
          <w:sz w:val="32"/>
          <w:szCs w:val="24"/>
        </w:rPr>
      </w:pPr>
      <w:r>
        <w:rPr>
          <w:rFonts w:ascii="黑体" w:eastAsia="黑体" w:hAnsi="黑体"/>
          <w:b w:val="0"/>
          <w:sz w:val="32"/>
        </w:rPr>
        <w:br w:type="page"/>
      </w:r>
      <w:bookmarkStart w:id="20" w:name="_Toc27562367"/>
      <w:r w:rsidR="00B138F1" w:rsidRPr="00875AB5">
        <w:rPr>
          <w:rFonts w:ascii="黑体" w:eastAsia="黑体" w:hAnsi="黑体" w:hint="eastAsia"/>
          <w:b w:val="0"/>
          <w:sz w:val="32"/>
        </w:rPr>
        <w:lastRenderedPageBreak/>
        <w:t xml:space="preserve">题目三  </w:t>
      </w:r>
      <w:r w:rsidR="000C3834" w:rsidRPr="00B236FE">
        <w:rPr>
          <w:rFonts w:ascii="黑体" w:eastAsia="黑体" w:hAnsi="黑体" w:hint="eastAsia"/>
          <w:b w:val="0"/>
          <w:sz w:val="32"/>
        </w:rPr>
        <w:t>1156</w:t>
      </w:r>
      <w:bookmarkEnd w:id="20"/>
    </w:p>
    <w:p w14:paraId="752D548E" w14:textId="4EE3A180" w:rsidR="00B138F1" w:rsidRPr="00875AB5" w:rsidRDefault="00B138F1" w:rsidP="00B138F1">
      <w:pPr>
        <w:pStyle w:val="1"/>
        <w:jc w:val="center"/>
        <w:rPr>
          <w:rFonts w:ascii="黑体" w:eastAsia="黑体" w:hAnsi="黑体"/>
          <w:b w:val="0"/>
          <w:sz w:val="32"/>
          <w:szCs w:val="28"/>
        </w:rPr>
      </w:pPr>
    </w:p>
    <w:p w14:paraId="6711BA1A" w14:textId="77777777" w:rsidR="00B138F1" w:rsidRPr="00306E4D" w:rsidRDefault="00B138F1" w:rsidP="00B138F1">
      <w:pPr>
        <w:pStyle w:val="2"/>
        <w:spacing w:before="0" w:after="0" w:line="240" w:lineRule="auto"/>
      </w:pPr>
      <w:bookmarkStart w:id="21" w:name="_Toc27562368"/>
      <w:r w:rsidRPr="00306E4D">
        <w:rPr>
          <w:rFonts w:hint="eastAsia"/>
        </w:rPr>
        <w:t>1</w:t>
      </w:r>
      <w:r w:rsidRPr="00306E4D">
        <w:rPr>
          <w:rFonts w:hint="eastAsia"/>
        </w:rPr>
        <w:t>题目要求</w:t>
      </w:r>
      <w:bookmarkEnd w:id="21"/>
    </w:p>
    <w:p w14:paraId="2E1D74A7" w14:textId="77777777" w:rsidR="00B138F1" w:rsidRP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3B10F226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一个街区有很多住户，街区的街道只能为东西、南北两种方向。</w:t>
      </w:r>
    </w:p>
    <w:p w14:paraId="14268096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住户只可以沿着街道行走。</w:t>
      </w:r>
    </w:p>
    <w:p w14:paraId="241FB9BC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各个街道之间的间隔相等。</w:t>
      </w:r>
    </w:p>
    <w:p w14:paraId="70252075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用</w:t>
      </w:r>
      <w:r w:rsidR="0062387E">
        <w:rPr>
          <w:sz w:val="24"/>
        </w:rPr>
        <w:t>(x</w:t>
      </w:r>
      <w:r w:rsidR="0062387E">
        <w:rPr>
          <w:rFonts w:hint="eastAsia"/>
          <w:sz w:val="24"/>
        </w:rPr>
        <w:t>，</w:t>
      </w:r>
      <w:r w:rsidRPr="00B138F1">
        <w:rPr>
          <w:sz w:val="24"/>
        </w:rPr>
        <w:t>y)</w:t>
      </w:r>
      <w:r w:rsidRPr="00B138F1">
        <w:rPr>
          <w:sz w:val="24"/>
        </w:rPr>
        <w:t>来表示住户坐在的街区。</w:t>
      </w:r>
    </w:p>
    <w:p w14:paraId="5B5B2D6D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例如（</w:t>
      </w:r>
      <w:r w:rsidRPr="00B138F1">
        <w:rPr>
          <w:sz w:val="24"/>
        </w:rPr>
        <w:t>4,20</w:t>
      </w:r>
      <w:r w:rsidRPr="00B138F1">
        <w:rPr>
          <w:sz w:val="24"/>
        </w:rPr>
        <w:t>），表示用户在东西方向第</w:t>
      </w:r>
      <w:r w:rsidRPr="00B138F1">
        <w:rPr>
          <w:sz w:val="24"/>
        </w:rPr>
        <w:t>4</w:t>
      </w:r>
      <w:r w:rsidRPr="00B138F1">
        <w:rPr>
          <w:sz w:val="24"/>
        </w:rPr>
        <w:t>个街道，南北方向第</w:t>
      </w:r>
      <w:r w:rsidRPr="00B138F1">
        <w:rPr>
          <w:sz w:val="24"/>
        </w:rPr>
        <w:t>20</w:t>
      </w:r>
      <w:r w:rsidRPr="00B138F1">
        <w:rPr>
          <w:sz w:val="24"/>
        </w:rPr>
        <w:t>个街道。</w:t>
      </w:r>
    </w:p>
    <w:p w14:paraId="53EA916D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现在要建一个邮局，使得各个住户到邮局的距离之和最少。</w:t>
      </w:r>
    </w:p>
    <w:p w14:paraId="68D9F2D7" w14:textId="77777777" w:rsidR="0062387E" w:rsidRDefault="00B138F1" w:rsidP="00B138F1">
      <w:pPr>
        <w:spacing w:line="360" w:lineRule="auto"/>
        <w:ind w:left="420" w:firstLineChars="25" w:firstLine="60"/>
        <w:rPr>
          <w:sz w:val="24"/>
        </w:rPr>
      </w:pPr>
      <w:r w:rsidRPr="00B138F1">
        <w:rPr>
          <w:sz w:val="24"/>
        </w:rPr>
        <w:t>求现在这个邮局应该建在那个地方使得所有住户距离之和最小</w:t>
      </w:r>
      <w:r w:rsidR="0062387E">
        <w:rPr>
          <w:rFonts w:hint="eastAsia"/>
          <w:sz w:val="24"/>
        </w:rPr>
        <w:t>。</w:t>
      </w:r>
    </w:p>
    <w:p w14:paraId="0C45FFB2" w14:textId="77777777" w:rsidR="00B138F1" w:rsidRDefault="00B138F1" w:rsidP="00B138F1">
      <w:pPr>
        <w:spacing w:line="360" w:lineRule="auto"/>
        <w:ind w:left="420" w:firstLineChars="25" w:firstLine="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ms</w:t>
      </w:r>
      <w:proofErr w:type="spellEnd"/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746EFE1E" w14:textId="77777777" w:rsidR="00B138F1" w:rsidRPr="00291B06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6117B66A" w14:textId="77777777" w:rsidR="0062387E" w:rsidRDefault="0062387E" w:rsidP="0062387E">
      <w:pPr>
        <w:spacing w:line="360" w:lineRule="auto"/>
        <w:ind w:firstLine="420"/>
        <w:rPr>
          <w:sz w:val="24"/>
        </w:rPr>
      </w:pPr>
      <w:r w:rsidRPr="0062387E">
        <w:rPr>
          <w:sz w:val="24"/>
        </w:rPr>
        <w:t>第一行一个整数</w:t>
      </w:r>
      <w:r w:rsidRPr="0062387E">
        <w:rPr>
          <w:sz w:val="24"/>
        </w:rPr>
        <w:t>n&lt;20</w:t>
      </w:r>
      <w:r w:rsidRPr="0062387E">
        <w:rPr>
          <w:sz w:val="24"/>
        </w:rPr>
        <w:t>，表示有</w:t>
      </w:r>
      <w:r w:rsidRPr="0062387E">
        <w:rPr>
          <w:sz w:val="24"/>
        </w:rPr>
        <w:t>n</w:t>
      </w:r>
      <w:r w:rsidRPr="0062387E">
        <w:rPr>
          <w:sz w:val="24"/>
        </w:rPr>
        <w:t>组测试数据，下面是</w:t>
      </w:r>
      <w:r w:rsidRPr="0062387E">
        <w:rPr>
          <w:sz w:val="24"/>
        </w:rPr>
        <w:t>n</w:t>
      </w:r>
      <w:r w:rsidRPr="0062387E">
        <w:rPr>
          <w:sz w:val="24"/>
        </w:rPr>
        <w:t>组数据</w:t>
      </w:r>
      <w:r>
        <w:rPr>
          <w:rFonts w:hint="eastAsia"/>
          <w:sz w:val="24"/>
        </w:rPr>
        <w:t>。</w:t>
      </w:r>
    </w:p>
    <w:p w14:paraId="65BDE18A" w14:textId="77777777" w:rsidR="0062387E" w:rsidRPr="0062387E" w:rsidRDefault="0062387E" w:rsidP="0062387E">
      <w:pPr>
        <w:spacing w:line="360" w:lineRule="auto"/>
        <w:ind w:firstLine="420"/>
        <w:rPr>
          <w:sz w:val="24"/>
        </w:rPr>
      </w:pPr>
      <w:r w:rsidRPr="0062387E">
        <w:rPr>
          <w:sz w:val="24"/>
        </w:rPr>
        <w:t>每组第一行一个整数</w:t>
      </w:r>
      <w:r w:rsidRPr="0062387E">
        <w:rPr>
          <w:sz w:val="24"/>
        </w:rPr>
        <w:t>m&lt;20,</w:t>
      </w:r>
      <w:r w:rsidRPr="0062387E">
        <w:rPr>
          <w:sz w:val="24"/>
        </w:rPr>
        <w:t>表示本组有</w:t>
      </w:r>
      <w:r w:rsidRPr="0062387E">
        <w:rPr>
          <w:sz w:val="24"/>
        </w:rPr>
        <w:t>m</w:t>
      </w:r>
      <w:r>
        <w:rPr>
          <w:rFonts w:hint="eastAsia"/>
          <w:sz w:val="24"/>
        </w:rPr>
        <w:t>个</w:t>
      </w:r>
      <w:r w:rsidRPr="0062387E">
        <w:rPr>
          <w:sz w:val="24"/>
        </w:rPr>
        <w:t>住户，下面的</w:t>
      </w:r>
      <w:r w:rsidRPr="0062387E">
        <w:rPr>
          <w:sz w:val="24"/>
        </w:rPr>
        <w:t>m</w:t>
      </w:r>
      <w:r w:rsidRPr="0062387E">
        <w:rPr>
          <w:sz w:val="24"/>
        </w:rPr>
        <w:t>行每行有两个整数</w:t>
      </w:r>
      <w:r>
        <w:rPr>
          <w:sz w:val="24"/>
        </w:rPr>
        <w:t>0&lt;x</w:t>
      </w:r>
      <w:r>
        <w:rPr>
          <w:rFonts w:hint="eastAsia"/>
          <w:sz w:val="24"/>
        </w:rPr>
        <w:t>，</w:t>
      </w:r>
      <w:r w:rsidRPr="0062387E">
        <w:rPr>
          <w:sz w:val="24"/>
        </w:rPr>
        <w:t>y&lt;100</w:t>
      </w:r>
      <w:r w:rsidRPr="0062387E">
        <w:rPr>
          <w:sz w:val="24"/>
        </w:rPr>
        <w:t>，表示某个用户所在街区的坐标。</w:t>
      </w:r>
      <w:r w:rsidRPr="0062387E">
        <w:rPr>
          <w:sz w:val="24"/>
        </w:rPr>
        <w:t>m</w:t>
      </w:r>
      <w:r w:rsidRPr="0062387E">
        <w:rPr>
          <w:sz w:val="24"/>
        </w:rPr>
        <w:t>行后是新一组的数据</w:t>
      </w:r>
      <w:r>
        <w:rPr>
          <w:rFonts w:hint="eastAsia"/>
          <w:sz w:val="24"/>
        </w:rPr>
        <w:t>。</w:t>
      </w:r>
    </w:p>
    <w:p w14:paraId="40824D97" w14:textId="77777777" w:rsidR="00B138F1" w:rsidRDefault="00B138F1" w:rsidP="0062387E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61E76741" w14:textId="77777777" w:rsidR="00D05F3C" w:rsidRPr="00291B06" w:rsidRDefault="00D05F3C" w:rsidP="0062387E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05711ACF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5F1E23C8" w14:textId="77777777" w:rsidR="00D05F3C" w:rsidRDefault="00D05F3C" w:rsidP="00B138F1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224F8C6B" w14:textId="77777777" w:rsidR="00B138F1" w:rsidRPr="00291B06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60CAB9C3" w14:textId="77777777" w:rsidR="002D3315" w:rsidRDefault="00D05F3C" w:rsidP="00B138F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5C456653" w14:textId="77777777" w:rsidR="00B138F1" w:rsidRPr="00306E4D" w:rsidRDefault="00B138F1" w:rsidP="00B138F1">
      <w:pPr>
        <w:pStyle w:val="2"/>
        <w:spacing w:before="0" w:after="0" w:line="240" w:lineRule="auto"/>
      </w:pPr>
      <w:bookmarkStart w:id="22" w:name="_Toc27562369"/>
      <w:r w:rsidRPr="00306E4D">
        <w:rPr>
          <w:rFonts w:hint="eastAsia"/>
        </w:rPr>
        <w:lastRenderedPageBreak/>
        <w:t>2</w:t>
      </w:r>
      <w:r w:rsidRPr="00306E4D">
        <w:rPr>
          <w:rFonts w:hint="eastAsia"/>
        </w:rPr>
        <w:t>算法设计思路及步骤</w:t>
      </w:r>
      <w:bookmarkEnd w:id="22"/>
    </w:p>
    <w:p w14:paraId="6D735AFC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7D7677C5" w14:textId="77777777" w:rsidR="0062387E" w:rsidRPr="0062387E" w:rsidRDefault="0032271C" w:rsidP="0062387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44DDB514" w14:textId="77777777" w:rsidR="00B138F1" w:rsidRDefault="00B138F1" w:rsidP="00B138F1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0878AB7E" w14:textId="77777777" w:rsidR="00B138F1" w:rsidRDefault="0032271C" w:rsidP="0032271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1857B17B" w14:textId="77777777" w:rsidR="00B138F1" w:rsidRDefault="00B138F1" w:rsidP="00B138F1">
      <w:pPr>
        <w:pStyle w:val="2"/>
        <w:spacing w:before="0" w:after="0" w:line="240" w:lineRule="auto"/>
      </w:pPr>
      <w:bookmarkStart w:id="23" w:name="_Toc27562370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23"/>
    </w:p>
    <w:p w14:paraId="774071B4" w14:textId="77777777" w:rsidR="0032271C" w:rsidRPr="00306E4D" w:rsidRDefault="0032271C" w:rsidP="0032271C">
      <w:pPr>
        <w:pStyle w:val="2"/>
        <w:spacing w:before="0" w:after="0" w:line="240" w:lineRule="auto"/>
      </w:pPr>
      <w:bookmarkStart w:id="24" w:name="_Toc27562371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24"/>
    </w:p>
    <w:p w14:paraId="7E57052A" w14:textId="77777777" w:rsidR="0032271C" w:rsidRPr="0032271C" w:rsidRDefault="0032271C" w:rsidP="0032271C"/>
    <w:p w14:paraId="6B6E2958" w14:textId="77777777" w:rsidR="007F5728" w:rsidRDefault="007F5728" w:rsidP="00323CB2">
      <w:pPr>
        <w:spacing w:line="360" w:lineRule="auto"/>
        <w:jc w:val="center"/>
        <w:rPr>
          <w:rFonts w:ascii="宋体" w:hAnsi="宋体"/>
          <w:szCs w:val="21"/>
        </w:rPr>
      </w:pPr>
    </w:p>
    <w:p w14:paraId="7C35165E" w14:textId="60A30140" w:rsidR="007F5728" w:rsidRPr="00875AB5" w:rsidRDefault="0046607F" w:rsidP="007F5728">
      <w:pPr>
        <w:pStyle w:val="1"/>
        <w:jc w:val="center"/>
        <w:rPr>
          <w:rFonts w:ascii="黑体" w:eastAsia="黑体" w:hAnsi="黑体" w:hint="eastAsia"/>
          <w:b w:val="0"/>
          <w:sz w:val="32"/>
          <w:szCs w:val="28"/>
        </w:rPr>
      </w:pPr>
      <w:r>
        <w:rPr>
          <w:rFonts w:ascii="黑体" w:eastAsia="黑体" w:hAnsi="黑体"/>
          <w:b w:val="0"/>
          <w:sz w:val="32"/>
        </w:rPr>
        <w:br w:type="page"/>
      </w:r>
      <w:bookmarkStart w:id="25" w:name="_Toc27562372"/>
      <w:r w:rsidR="007F5728" w:rsidRPr="00875AB5">
        <w:rPr>
          <w:rFonts w:ascii="黑体" w:eastAsia="黑体" w:hAnsi="黑体" w:hint="eastAsia"/>
          <w:b w:val="0"/>
          <w:sz w:val="32"/>
        </w:rPr>
        <w:lastRenderedPageBreak/>
        <w:t xml:space="preserve">题目四  </w:t>
      </w:r>
      <w:r w:rsidR="000C3834">
        <w:rPr>
          <w:rFonts w:ascii="黑体" w:eastAsia="黑体" w:hAnsi="黑体" w:hint="eastAsia"/>
          <w:b w:val="0"/>
          <w:sz w:val="32"/>
        </w:rPr>
        <w:t>1243</w:t>
      </w:r>
      <w:bookmarkEnd w:id="25"/>
    </w:p>
    <w:p w14:paraId="1BA808AA" w14:textId="77777777" w:rsidR="007F5728" w:rsidRPr="00306E4D" w:rsidRDefault="00387C23" w:rsidP="007F5728">
      <w:pPr>
        <w:pStyle w:val="2"/>
        <w:spacing w:before="0" w:after="0" w:line="240" w:lineRule="auto"/>
      </w:pPr>
      <w:bookmarkStart w:id="26" w:name="_Toc27562373"/>
      <w:r>
        <w:rPr>
          <w:rFonts w:hint="eastAsia"/>
        </w:rPr>
        <w:t>1</w:t>
      </w:r>
      <w:r w:rsidR="007F5728" w:rsidRPr="00306E4D">
        <w:rPr>
          <w:rFonts w:hint="eastAsia"/>
        </w:rPr>
        <w:t>题目要求</w:t>
      </w:r>
      <w:bookmarkEnd w:id="26"/>
    </w:p>
    <w:p w14:paraId="1861269F" w14:textId="77777777" w:rsidR="007F5728" w:rsidRPr="00B138F1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 xml:space="preserve">1.1 问题描述 </w:t>
      </w:r>
    </w:p>
    <w:p w14:paraId="62135277" w14:textId="77777777" w:rsidR="007F5728" w:rsidRPr="007F5728" w:rsidRDefault="007F5728" w:rsidP="00387C23">
      <w:pPr>
        <w:spacing w:line="360" w:lineRule="auto"/>
        <w:ind w:firstLine="42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有一块草坪，横向长</w:t>
      </w:r>
      <w:r w:rsidRPr="007F5728">
        <w:rPr>
          <w:rFonts w:ascii="Tahoma" w:hAnsi="Tahoma" w:cs="Tahoma"/>
          <w:sz w:val="24"/>
          <w:shd w:val="clear" w:color="auto" w:fill="FFFFFF"/>
        </w:rPr>
        <w:t>w,</w:t>
      </w:r>
      <w:r w:rsidRPr="007F5728">
        <w:rPr>
          <w:rFonts w:ascii="Tahoma" w:hAnsi="Tahoma" w:cs="Tahoma"/>
          <w:sz w:val="24"/>
          <w:shd w:val="clear" w:color="auto" w:fill="FFFFFF"/>
        </w:rPr>
        <w:t>纵向长为</w:t>
      </w:r>
      <w:r w:rsidRPr="007F5728">
        <w:rPr>
          <w:rFonts w:ascii="Tahoma" w:hAnsi="Tahoma" w:cs="Tahoma"/>
          <w:sz w:val="24"/>
          <w:shd w:val="clear" w:color="auto" w:fill="FFFFFF"/>
        </w:rPr>
        <w:t>h,</w:t>
      </w:r>
      <w:r w:rsidRPr="007F5728">
        <w:rPr>
          <w:rFonts w:ascii="Tahoma" w:hAnsi="Tahoma" w:cs="Tahoma"/>
          <w:sz w:val="24"/>
          <w:shd w:val="clear" w:color="auto" w:fill="FFFFFF"/>
        </w:rPr>
        <w:t>在它的橫向中心线上不同位置处装有</w:t>
      </w:r>
      <w:r w:rsidRPr="007F5728">
        <w:rPr>
          <w:rFonts w:ascii="Tahoma" w:hAnsi="Tahoma" w:cs="Tahoma"/>
          <w:sz w:val="24"/>
          <w:shd w:val="clear" w:color="auto" w:fill="FFFFFF"/>
        </w:rPr>
        <w:t>n(n&lt;=10000)</w:t>
      </w:r>
      <w:r w:rsidRPr="007F5728">
        <w:rPr>
          <w:rFonts w:ascii="Tahoma" w:hAnsi="Tahoma" w:cs="Tahoma"/>
          <w:sz w:val="24"/>
          <w:shd w:val="clear" w:color="auto" w:fill="FFFFFF"/>
        </w:rPr>
        <w:t>个点状的喷水装置，每个喷水装置</w:t>
      </w:r>
      <w:proofErr w:type="spellStart"/>
      <w:r w:rsidRPr="007F5728">
        <w:rPr>
          <w:rFonts w:ascii="Tahoma" w:hAnsi="Tahoma" w:cs="Tahoma"/>
          <w:sz w:val="24"/>
          <w:shd w:val="clear" w:color="auto" w:fill="FFFFFF"/>
        </w:rPr>
        <w:t>i</w:t>
      </w:r>
      <w:proofErr w:type="spellEnd"/>
      <w:r w:rsidRPr="007F5728">
        <w:rPr>
          <w:rFonts w:ascii="Tahoma" w:hAnsi="Tahoma" w:cs="Tahoma"/>
          <w:sz w:val="24"/>
          <w:shd w:val="clear" w:color="auto" w:fill="FFFFFF"/>
        </w:rPr>
        <w:t>喷水的效果是让以它为中心半径为</w:t>
      </w:r>
      <w:r w:rsidRPr="007F5728">
        <w:rPr>
          <w:rFonts w:ascii="Tahoma" w:hAnsi="Tahoma" w:cs="Tahoma"/>
          <w:sz w:val="24"/>
          <w:shd w:val="clear" w:color="auto" w:fill="FFFFFF"/>
        </w:rPr>
        <w:t>Ri</w:t>
      </w:r>
      <w:r w:rsidRPr="007F5728">
        <w:rPr>
          <w:rFonts w:ascii="Tahoma" w:hAnsi="Tahoma" w:cs="Tahoma"/>
          <w:sz w:val="24"/>
          <w:shd w:val="clear" w:color="auto" w:fill="FFFFFF"/>
        </w:rPr>
        <w:t>的圆都被润湿。请在给出的喷水装置中选择尽量少的喷水装置，把整个草坪全部润湿。</w:t>
      </w:r>
    </w:p>
    <w:p w14:paraId="1A4F7B9F" w14:textId="77777777" w:rsidR="007F5728" w:rsidRDefault="007F5728" w:rsidP="007F5728">
      <w:pPr>
        <w:spacing w:line="360" w:lineRule="auto"/>
        <w:ind w:left="420" w:firstLineChars="25" w:firstLine="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时间限制：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ms</w:t>
      </w:r>
      <w:proofErr w:type="spellEnd"/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内存限制：65535 KB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14:paraId="764634D0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1.2 输入</w:t>
      </w:r>
    </w:p>
    <w:p w14:paraId="7E64F649" w14:textId="77777777" w:rsidR="007F5728" w:rsidRDefault="007F5728" w:rsidP="007F5728">
      <w:pPr>
        <w:spacing w:line="360" w:lineRule="auto"/>
        <w:ind w:firstLineChars="200" w:firstLine="48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第一行输入一个正整数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表示共有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次测试数据。每一组测试数据的第一行有三个整数</w:t>
      </w:r>
      <w:proofErr w:type="spellStart"/>
      <w:r w:rsidRPr="007F5728">
        <w:rPr>
          <w:rFonts w:ascii="Tahoma" w:hAnsi="Tahoma" w:cs="Tahoma"/>
          <w:sz w:val="24"/>
          <w:shd w:val="clear" w:color="auto" w:fill="FFFFFF"/>
        </w:rPr>
        <w:t>n,w,h</w:t>
      </w:r>
      <w:proofErr w:type="spellEnd"/>
      <w:r w:rsidRPr="007F5728">
        <w:rPr>
          <w:rFonts w:ascii="Tahoma" w:hAnsi="Tahoma" w:cs="Tahoma"/>
          <w:sz w:val="24"/>
          <w:shd w:val="clear" w:color="auto" w:fill="FFFFFF"/>
        </w:rPr>
        <w:t>，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表示共有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个喷水装置，</w:t>
      </w:r>
      <w:r w:rsidRPr="007F5728">
        <w:rPr>
          <w:rFonts w:ascii="Tahoma" w:hAnsi="Tahoma" w:cs="Tahoma"/>
          <w:sz w:val="24"/>
          <w:shd w:val="clear" w:color="auto" w:fill="FFFFFF"/>
        </w:rPr>
        <w:t>w</w:t>
      </w:r>
      <w:r w:rsidRPr="007F5728">
        <w:rPr>
          <w:rFonts w:ascii="Tahoma" w:hAnsi="Tahoma" w:cs="Tahoma"/>
          <w:sz w:val="24"/>
          <w:shd w:val="clear" w:color="auto" w:fill="FFFFFF"/>
        </w:rPr>
        <w:t>表示草坪的横向长度，</w:t>
      </w:r>
      <w:r w:rsidRPr="007F5728">
        <w:rPr>
          <w:rFonts w:ascii="Tahoma" w:hAnsi="Tahoma" w:cs="Tahoma"/>
          <w:sz w:val="24"/>
          <w:shd w:val="clear" w:color="auto" w:fill="FFFFFF"/>
        </w:rPr>
        <w:t>h</w:t>
      </w:r>
      <w:r w:rsidRPr="007F5728">
        <w:rPr>
          <w:rFonts w:ascii="Tahoma" w:hAnsi="Tahoma" w:cs="Tahoma"/>
          <w:sz w:val="24"/>
          <w:shd w:val="clear" w:color="auto" w:fill="FFFFFF"/>
        </w:rPr>
        <w:t>表示草坪的纵向长度。随后的</w:t>
      </w:r>
      <w:r w:rsidRPr="007F5728">
        <w:rPr>
          <w:rFonts w:ascii="Tahoma" w:hAnsi="Tahoma" w:cs="Tahoma"/>
          <w:sz w:val="24"/>
          <w:shd w:val="clear" w:color="auto" w:fill="FFFFFF"/>
        </w:rPr>
        <w:t>n</w:t>
      </w:r>
      <w:r w:rsidRPr="007F5728">
        <w:rPr>
          <w:rFonts w:ascii="Tahoma" w:hAnsi="Tahoma" w:cs="Tahoma"/>
          <w:sz w:val="24"/>
          <w:shd w:val="clear" w:color="auto" w:fill="FFFFFF"/>
        </w:rPr>
        <w:t>行，都有两个整数</w:t>
      </w:r>
      <w:r w:rsidRPr="007F5728">
        <w:rPr>
          <w:rFonts w:ascii="Tahoma" w:hAnsi="Tahoma" w:cs="Tahoma"/>
          <w:sz w:val="24"/>
          <w:shd w:val="clear" w:color="auto" w:fill="FFFFFF"/>
        </w:rPr>
        <w:t>xi</w:t>
      </w:r>
      <w:r w:rsidRPr="007F5728">
        <w:rPr>
          <w:rFonts w:ascii="Tahoma" w:hAnsi="Tahoma" w:cs="Tahoma"/>
          <w:sz w:val="24"/>
          <w:shd w:val="clear" w:color="auto" w:fill="FFFFFF"/>
        </w:rPr>
        <w:t>和</w:t>
      </w:r>
      <w:proofErr w:type="spellStart"/>
      <w:r w:rsidRPr="007F5728">
        <w:rPr>
          <w:rFonts w:ascii="Tahoma" w:hAnsi="Tahoma" w:cs="Tahoma"/>
          <w:sz w:val="24"/>
          <w:shd w:val="clear" w:color="auto" w:fill="FFFFFF"/>
        </w:rPr>
        <w:t>ri,xi</w:t>
      </w:r>
      <w:proofErr w:type="spellEnd"/>
      <w:r w:rsidRPr="007F5728">
        <w:rPr>
          <w:rFonts w:ascii="Tahoma" w:hAnsi="Tahoma" w:cs="Tahoma"/>
          <w:sz w:val="24"/>
          <w:shd w:val="clear" w:color="auto" w:fill="FFFFFF"/>
        </w:rPr>
        <w:t>表示第</w:t>
      </w:r>
      <w:proofErr w:type="spellStart"/>
      <w:r w:rsidRPr="007F5728">
        <w:rPr>
          <w:rFonts w:ascii="Tahoma" w:hAnsi="Tahoma" w:cs="Tahoma"/>
          <w:sz w:val="24"/>
          <w:shd w:val="clear" w:color="auto" w:fill="FFFFFF"/>
        </w:rPr>
        <w:t>i</w:t>
      </w:r>
      <w:proofErr w:type="spellEnd"/>
      <w:r w:rsidRPr="007F5728">
        <w:rPr>
          <w:rFonts w:ascii="Tahoma" w:hAnsi="Tahoma" w:cs="Tahoma"/>
          <w:sz w:val="24"/>
          <w:shd w:val="clear" w:color="auto" w:fill="FFFFFF"/>
        </w:rPr>
        <w:t>个喷水装置的的横坐标（最左边为</w:t>
      </w:r>
      <w:r w:rsidRPr="007F5728">
        <w:rPr>
          <w:rFonts w:ascii="Tahoma" w:hAnsi="Tahoma" w:cs="Tahoma"/>
          <w:sz w:val="24"/>
          <w:shd w:val="clear" w:color="auto" w:fill="FFFFFF"/>
        </w:rPr>
        <w:t>0</w:t>
      </w:r>
      <w:r w:rsidRPr="007F5728">
        <w:rPr>
          <w:rFonts w:ascii="Tahoma" w:hAnsi="Tahoma" w:cs="Tahoma"/>
          <w:sz w:val="24"/>
          <w:shd w:val="clear" w:color="auto" w:fill="FFFFFF"/>
        </w:rPr>
        <w:t>），</w:t>
      </w:r>
      <w:proofErr w:type="spellStart"/>
      <w:r w:rsidRPr="007F5728">
        <w:rPr>
          <w:rFonts w:ascii="Tahoma" w:hAnsi="Tahoma" w:cs="Tahoma"/>
          <w:sz w:val="24"/>
          <w:shd w:val="clear" w:color="auto" w:fill="FFFFFF"/>
        </w:rPr>
        <w:t>ri</w:t>
      </w:r>
      <w:proofErr w:type="spellEnd"/>
      <w:r w:rsidRPr="007F5728">
        <w:rPr>
          <w:rFonts w:ascii="Tahoma" w:hAnsi="Tahoma" w:cs="Tahoma"/>
          <w:sz w:val="24"/>
          <w:shd w:val="clear" w:color="auto" w:fill="FFFFFF"/>
        </w:rPr>
        <w:t>表示该喷水装置能覆盖的圆的半径。</w:t>
      </w:r>
    </w:p>
    <w:p w14:paraId="02494FED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1.3 输出</w:t>
      </w:r>
    </w:p>
    <w:p w14:paraId="518BDEE2" w14:textId="77777777" w:rsidR="007F5728" w:rsidRPr="007F5728" w:rsidRDefault="007F5728" w:rsidP="007F5728">
      <w:pPr>
        <w:spacing w:line="360" w:lineRule="auto"/>
        <w:ind w:firstLineChars="200" w:firstLine="480"/>
        <w:rPr>
          <w:rFonts w:ascii="Tahoma" w:hAnsi="Tahoma" w:cs="Tahoma"/>
          <w:sz w:val="24"/>
          <w:shd w:val="clear" w:color="auto" w:fill="FFFFFF"/>
        </w:rPr>
      </w:pPr>
      <w:r w:rsidRPr="007F5728">
        <w:rPr>
          <w:rFonts w:ascii="Tahoma" w:hAnsi="Tahoma" w:cs="Tahoma"/>
          <w:sz w:val="24"/>
          <w:shd w:val="clear" w:color="auto" w:fill="FFFFFF"/>
        </w:rPr>
        <w:t>每组测试数据输出一个正整数，表示共需要多少个喷水装置，每个输出单独占一行</w:t>
      </w:r>
      <w:r w:rsidRPr="007F5728">
        <w:rPr>
          <w:rFonts w:ascii="Tahoma" w:hAnsi="Tahoma" w:cs="Tahoma" w:hint="eastAsia"/>
          <w:sz w:val="24"/>
          <w:shd w:val="clear" w:color="auto" w:fill="FFFFFF"/>
        </w:rPr>
        <w:t>。</w:t>
      </w:r>
      <w:r w:rsidRPr="007F5728">
        <w:rPr>
          <w:rFonts w:ascii="Tahoma" w:hAnsi="Tahoma" w:cs="Tahoma"/>
          <w:sz w:val="24"/>
          <w:shd w:val="clear" w:color="auto" w:fill="FFFFFF"/>
        </w:rPr>
        <w:t>如果不存在一种能够把整个草坪湿润的方案，请输出</w:t>
      </w:r>
      <w:r w:rsidRPr="007F5728">
        <w:rPr>
          <w:rFonts w:ascii="Tahoma" w:hAnsi="Tahoma" w:cs="Tahoma"/>
          <w:sz w:val="24"/>
          <w:shd w:val="clear" w:color="auto" w:fill="FFFFFF"/>
        </w:rPr>
        <w:t>0</w:t>
      </w:r>
      <w:r w:rsidRPr="007F5728">
        <w:rPr>
          <w:rFonts w:ascii="Tahoma" w:hAnsi="Tahoma" w:cs="Tahoma"/>
          <w:sz w:val="24"/>
          <w:shd w:val="clear" w:color="auto" w:fill="FFFFFF"/>
        </w:rPr>
        <w:t>。</w:t>
      </w:r>
    </w:p>
    <w:p w14:paraId="7DF26F3F" w14:textId="77777777" w:rsidR="007F5728" w:rsidRPr="007F5728" w:rsidRDefault="007F5728" w:rsidP="007F5728">
      <w:pPr>
        <w:rPr>
          <w:rFonts w:ascii="Tahoma" w:hAnsi="Tahoma" w:cs="Tahoma"/>
          <w:color w:val="464646"/>
          <w:sz w:val="24"/>
          <w:shd w:val="clear" w:color="auto" w:fill="FFFFFF"/>
        </w:rPr>
      </w:pPr>
      <w:r w:rsidRPr="00291B06">
        <w:rPr>
          <w:rFonts w:ascii="黑体" w:eastAsia="黑体" w:hint="eastAsia"/>
          <w:sz w:val="28"/>
          <w:szCs w:val="28"/>
        </w:rPr>
        <w:t>1.4 样例输入</w:t>
      </w:r>
    </w:p>
    <w:p w14:paraId="58A2D15A" w14:textId="77777777" w:rsidR="007F5728" w:rsidRPr="002D3315" w:rsidRDefault="0046607F" w:rsidP="007F5728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79464122" w14:textId="77777777" w:rsidR="007F5728" w:rsidRPr="00291B06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1.5 样例输出</w:t>
      </w:r>
    </w:p>
    <w:p w14:paraId="173DB495" w14:textId="77777777" w:rsidR="007F5728" w:rsidRPr="002D3315" w:rsidRDefault="001A5A56" w:rsidP="007F572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……</w:t>
      </w:r>
    </w:p>
    <w:p w14:paraId="35457C17" w14:textId="77777777" w:rsidR="007F5728" w:rsidRPr="00306E4D" w:rsidRDefault="007F5728" w:rsidP="007F5728">
      <w:pPr>
        <w:pStyle w:val="2"/>
        <w:spacing w:before="0" w:after="0" w:line="240" w:lineRule="auto"/>
      </w:pPr>
      <w:bookmarkStart w:id="27" w:name="_Toc27562374"/>
      <w:r w:rsidRPr="00306E4D">
        <w:rPr>
          <w:rFonts w:hint="eastAsia"/>
        </w:rPr>
        <w:t>2</w:t>
      </w:r>
      <w:r w:rsidRPr="00306E4D">
        <w:rPr>
          <w:rFonts w:hint="eastAsia"/>
        </w:rPr>
        <w:t>算法设计思路及步骤</w:t>
      </w:r>
      <w:bookmarkEnd w:id="27"/>
    </w:p>
    <w:p w14:paraId="45B64E87" w14:textId="77777777" w:rsidR="007F5728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2.1 设计思路</w:t>
      </w:r>
    </w:p>
    <w:p w14:paraId="7DEF7884" w14:textId="77777777" w:rsidR="0032271C" w:rsidRDefault="0032271C" w:rsidP="007F5728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……</w:t>
      </w:r>
    </w:p>
    <w:p w14:paraId="66EF5A3C" w14:textId="77777777" w:rsidR="007F5728" w:rsidRDefault="007F5728" w:rsidP="007F5728">
      <w:pPr>
        <w:rPr>
          <w:rFonts w:ascii="黑体" w:eastAsia="黑体"/>
          <w:sz w:val="28"/>
          <w:szCs w:val="28"/>
        </w:rPr>
      </w:pPr>
      <w:r w:rsidRPr="00291B06">
        <w:rPr>
          <w:rFonts w:ascii="黑体" w:eastAsia="黑体" w:hint="eastAsia"/>
          <w:sz w:val="28"/>
          <w:szCs w:val="28"/>
        </w:rPr>
        <w:t>2.2 步骤</w:t>
      </w:r>
    </w:p>
    <w:p w14:paraId="07659A6C" w14:textId="77777777" w:rsidR="007F5728" w:rsidRDefault="0032271C" w:rsidP="0032271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……</w:t>
      </w:r>
    </w:p>
    <w:p w14:paraId="5FE1E6EB" w14:textId="77777777" w:rsidR="007F5728" w:rsidRDefault="007F5728" w:rsidP="007F5728">
      <w:pPr>
        <w:pStyle w:val="2"/>
        <w:spacing w:before="0" w:after="0" w:line="240" w:lineRule="auto"/>
      </w:pPr>
      <w:bookmarkStart w:id="28" w:name="_Toc27562375"/>
      <w:r w:rsidRPr="00306E4D">
        <w:rPr>
          <w:rFonts w:hint="eastAsia"/>
        </w:rPr>
        <w:t>3</w:t>
      </w:r>
      <w:r w:rsidRPr="00306E4D">
        <w:rPr>
          <w:rFonts w:hint="eastAsia"/>
        </w:rPr>
        <w:t>算法描述</w:t>
      </w:r>
      <w:bookmarkEnd w:id="28"/>
    </w:p>
    <w:p w14:paraId="78649C5C" w14:textId="77777777" w:rsidR="0032271C" w:rsidRPr="0032271C" w:rsidRDefault="0032271C" w:rsidP="0032271C">
      <w:r>
        <w:rPr>
          <w:rFonts w:hint="eastAsia"/>
        </w:rPr>
        <w:t>……</w:t>
      </w:r>
    </w:p>
    <w:p w14:paraId="46CF7134" w14:textId="77777777" w:rsidR="007F5728" w:rsidRPr="00306E4D" w:rsidRDefault="007F5728" w:rsidP="007F5728">
      <w:pPr>
        <w:pStyle w:val="2"/>
        <w:spacing w:before="0" w:after="0" w:line="240" w:lineRule="auto"/>
      </w:pPr>
      <w:bookmarkStart w:id="29" w:name="_Toc27562376"/>
      <w:r w:rsidRPr="00306E4D">
        <w:rPr>
          <w:rFonts w:hint="eastAsia"/>
        </w:rPr>
        <w:t>4</w:t>
      </w:r>
      <w:r w:rsidRPr="00306E4D">
        <w:rPr>
          <w:rFonts w:hint="eastAsia"/>
        </w:rPr>
        <w:t>结果分析</w:t>
      </w:r>
      <w:bookmarkEnd w:id="29"/>
    </w:p>
    <w:p w14:paraId="1F36B46E" w14:textId="77777777" w:rsidR="00A51EDE" w:rsidRPr="00D87EBF" w:rsidRDefault="00A51EDE" w:rsidP="00DA5BD6">
      <w:pPr>
        <w:rPr>
          <w:szCs w:val="21"/>
        </w:rPr>
      </w:pPr>
      <w:bookmarkStart w:id="30" w:name="_Toc360010535"/>
      <w:bookmarkStart w:id="31" w:name="_Toc234055063"/>
      <w:bookmarkStart w:id="32" w:name="_Toc265484002"/>
      <w:bookmarkStart w:id="33" w:name="_Toc265487215"/>
    </w:p>
    <w:p w14:paraId="10B49FF4" w14:textId="77777777" w:rsidR="00A51EDE" w:rsidRDefault="00381B1B">
      <w:pPr>
        <w:pStyle w:val="1"/>
        <w:jc w:val="center"/>
        <w:rPr>
          <w:rFonts w:ascii="黑体" w:eastAsia="黑体" w:hAnsi="黑体"/>
          <w:b w:val="0"/>
          <w:bCs w:val="0"/>
          <w:sz w:val="32"/>
        </w:rPr>
      </w:pPr>
      <w:bookmarkStart w:id="34" w:name="_Toc27562377"/>
      <w:r>
        <w:rPr>
          <w:rFonts w:ascii="黑体" w:eastAsia="黑体" w:hAnsi="黑体" w:hint="eastAsia"/>
          <w:b w:val="0"/>
          <w:bCs w:val="0"/>
          <w:sz w:val="32"/>
        </w:rPr>
        <w:t>总</w:t>
      </w:r>
      <w:r w:rsidR="0075706A">
        <w:rPr>
          <w:rFonts w:ascii="黑体" w:eastAsia="黑体" w:hAnsi="黑体" w:hint="eastAsia"/>
          <w:b w:val="0"/>
          <w:bCs w:val="0"/>
          <w:sz w:val="32"/>
        </w:rPr>
        <w:t xml:space="preserve">  </w:t>
      </w:r>
      <w:r w:rsidR="00A51EDE">
        <w:rPr>
          <w:rFonts w:ascii="黑体" w:eastAsia="黑体" w:hAnsi="黑体" w:hint="eastAsia"/>
          <w:b w:val="0"/>
          <w:bCs w:val="0"/>
          <w:sz w:val="32"/>
        </w:rPr>
        <w:t>结</w:t>
      </w:r>
      <w:bookmarkEnd w:id="30"/>
      <w:bookmarkEnd w:id="34"/>
    </w:p>
    <w:p w14:paraId="7C690BC2" w14:textId="77777777" w:rsidR="00381B1B" w:rsidRPr="006A1535" w:rsidRDefault="00381B1B" w:rsidP="006A1535">
      <w:pPr>
        <w:spacing w:line="360" w:lineRule="auto"/>
        <w:ind w:firstLineChars="200" w:firstLine="480"/>
        <w:jc w:val="left"/>
        <w:rPr>
          <w:color w:val="FF0000"/>
          <w:sz w:val="24"/>
        </w:rPr>
      </w:pPr>
      <w:r w:rsidRPr="006A1535">
        <w:rPr>
          <w:rFonts w:hint="eastAsia"/>
          <w:color w:val="FF0000"/>
          <w:sz w:val="24"/>
        </w:rPr>
        <w:t>对本次课程设计的总结（存在的问题、收获、今后的计划等。）</w:t>
      </w:r>
    </w:p>
    <w:p w14:paraId="64F5138D" w14:textId="77777777" w:rsidR="006F329E" w:rsidRPr="008C5DAD" w:rsidRDefault="006F329E" w:rsidP="00381B1B">
      <w:pPr>
        <w:rPr>
          <w:color w:val="FF0000"/>
        </w:rPr>
      </w:pPr>
    </w:p>
    <w:p w14:paraId="28FBEEA7" w14:textId="77777777" w:rsidR="0075706A" w:rsidRDefault="0075706A" w:rsidP="0075706A">
      <w:pPr>
        <w:pStyle w:val="1"/>
        <w:jc w:val="center"/>
        <w:rPr>
          <w:b w:val="0"/>
        </w:rPr>
      </w:pPr>
      <w:bookmarkStart w:id="35" w:name="_Toc360095313"/>
      <w:bookmarkStart w:id="36" w:name="_Toc360095476"/>
      <w:bookmarkStart w:id="37" w:name="_Toc360095750"/>
      <w:bookmarkStart w:id="38" w:name="_Toc360171396"/>
      <w:bookmarkStart w:id="39" w:name="_Toc360713820"/>
      <w:bookmarkStart w:id="40" w:name="_Toc27562378"/>
      <w:bookmarkEnd w:id="31"/>
      <w:bookmarkEnd w:id="32"/>
      <w:bookmarkEnd w:id="33"/>
      <w:r w:rsidRPr="00F41112">
        <w:rPr>
          <w:rFonts w:ascii="黑体" w:eastAsia="黑体" w:hAnsi="黑体" w:hint="eastAsia"/>
          <w:b w:val="0"/>
          <w:bCs w:val="0"/>
          <w:sz w:val="32"/>
        </w:rPr>
        <w:t>参考文献</w:t>
      </w:r>
      <w:bookmarkEnd w:id="35"/>
      <w:bookmarkEnd w:id="36"/>
      <w:bookmarkEnd w:id="37"/>
      <w:bookmarkEnd w:id="38"/>
      <w:bookmarkEnd w:id="39"/>
      <w:bookmarkEnd w:id="40"/>
    </w:p>
    <w:p w14:paraId="63FF3BC1" w14:textId="76334AB8" w:rsidR="00B17D01" w:rsidRPr="00317511" w:rsidRDefault="00B17D01" w:rsidP="006F4B80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1</w:t>
      </w:r>
      <w:r w:rsidRPr="00317511">
        <w:rPr>
          <w:sz w:val="24"/>
          <w:szCs w:val="24"/>
        </w:rPr>
        <w:t xml:space="preserve">] </w:t>
      </w:r>
      <w:r w:rsidRPr="00317511">
        <w:rPr>
          <w:sz w:val="24"/>
          <w:szCs w:val="24"/>
        </w:rPr>
        <w:t>严蔚敏</w:t>
      </w:r>
      <w:r w:rsidR="00221937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吴伟民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82019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数据结构（</w:t>
      </w:r>
      <w:r w:rsidRPr="00317511">
        <w:rPr>
          <w:sz w:val="24"/>
          <w:szCs w:val="24"/>
        </w:rPr>
        <w:t>C</w:t>
      </w:r>
      <w:r w:rsidRPr="00317511">
        <w:rPr>
          <w:sz w:val="24"/>
          <w:szCs w:val="24"/>
        </w:rPr>
        <w:t>语言版）</w:t>
      </w:r>
      <w:r w:rsidR="00820196">
        <w:rPr>
          <w:rFonts w:hint="eastAsia"/>
          <w:sz w:val="24"/>
          <w:szCs w:val="24"/>
        </w:rPr>
        <w:t>[</w:t>
      </w:r>
      <w:r w:rsidR="00820196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82019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820196">
        <w:rPr>
          <w:rFonts w:hint="eastAsia"/>
          <w:sz w:val="24"/>
          <w:szCs w:val="24"/>
        </w:rPr>
        <w:t>，</w:t>
      </w:r>
      <w:r w:rsidRPr="00317511">
        <w:rPr>
          <w:rFonts w:hint="eastAsia"/>
          <w:sz w:val="24"/>
          <w:szCs w:val="24"/>
        </w:rPr>
        <w:t>201</w:t>
      </w:r>
      <w:r w:rsidR="00820196">
        <w:rPr>
          <w:sz w:val="24"/>
          <w:szCs w:val="24"/>
        </w:rPr>
        <w:t>8</w:t>
      </w:r>
      <w:r w:rsidRPr="00317511">
        <w:rPr>
          <w:rFonts w:hint="eastAsia"/>
          <w:sz w:val="24"/>
          <w:szCs w:val="24"/>
        </w:rPr>
        <w:t xml:space="preserve">. </w:t>
      </w:r>
    </w:p>
    <w:p w14:paraId="51A45911" w14:textId="565D9285" w:rsidR="00B17D01" w:rsidRPr="00317511" w:rsidRDefault="00B17D01" w:rsidP="00820196">
      <w:pPr>
        <w:pStyle w:val="20"/>
        <w:spacing w:line="360" w:lineRule="auto"/>
        <w:rPr>
          <w:sz w:val="24"/>
          <w:szCs w:val="24"/>
        </w:rPr>
      </w:pPr>
      <w:r w:rsidRPr="00317511">
        <w:rPr>
          <w:rFonts w:hint="eastAsia"/>
          <w:sz w:val="24"/>
          <w:szCs w:val="24"/>
        </w:rPr>
        <w:t>[2</w:t>
      </w:r>
      <w:r w:rsidRPr="00317511">
        <w:rPr>
          <w:sz w:val="24"/>
          <w:szCs w:val="24"/>
        </w:rPr>
        <w:t xml:space="preserve">] </w:t>
      </w:r>
      <w:r w:rsidR="00820196">
        <w:rPr>
          <w:rFonts w:hint="eastAsia"/>
          <w:sz w:val="24"/>
          <w:szCs w:val="24"/>
        </w:rPr>
        <w:t>M</w:t>
      </w:r>
      <w:r w:rsidR="00820196" w:rsidRPr="00820196">
        <w:rPr>
          <w:sz w:val="24"/>
          <w:szCs w:val="24"/>
        </w:rPr>
        <w:t xml:space="preserve">ark </w:t>
      </w:r>
      <w:r w:rsidR="00820196">
        <w:rPr>
          <w:sz w:val="24"/>
          <w:szCs w:val="24"/>
        </w:rPr>
        <w:t>A</w:t>
      </w:r>
      <w:r w:rsidR="00820196" w:rsidRPr="00820196">
        <w:rPr>
          <w:sz w:val="24"/>
          <w:szCs w:val="24"/>
        </w:rPr>
        <w:t xml:space="preserve">llen </w:t>
      </w:r>
      <w:r w:rsidR="00820196">
        <w:rPr>
          <w:sz w:val="24"/>
          <w:szCs w:val="24"/>
        </w:rPr>
        <w:t>W</w:t>
      </w:r>
      <w:r w:rsidR="00820196" w:rsidRPr="00820196">
        <w:rPr>
          <w:sz w:val="24"/>
          <w:szCs w:val="24"/>
        </w:rPr>
        <w:t>eiss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820196" w:rsidRPr="00820196">
        <w:t xml:space="preserve"> </w:t>
      </w:r>
      <w:r w:rsidR="00820196" w:rsidRPr="00820196">
        <w:rPr>
          <w:rFonts w:hint="eastAsia"/>
          <w:sz w:val="24"/>
          <w:szCs w:val="24"/>
        </w:rPr>
        <w:t>数据结构与算法分析</w:t>
      </w:r>
      <w:r w:rsidR="00820196">
        <w:rPr>
          <w:rFonts w:hint="eastAsia"/>
          <w:sz w:val="24"/>
          <w:szCs w:val="24"/>
        </w:rPr>
        <w:t>：</w:t>
      </w:r>
      <w:r w:rsidR="0051474A">
        <w:rPr>
          <w:rFonts w:hint="eastAsia"/>
          <w:sz w:val="24"/>
          <w:szCs w:val="24"/>
        </w:rPr>
        <w:t>C</w:t>
      </w:r>
      <w:r w:rsidR="00820196" w:rsidRPr="00820196">
        <w:rPr>
          <w:rFonts w:hint="eastAsia"/>
          <w:sz w:val="24"/>
          <w:szCs w:val="24"/>
        </w:rPr>
        <w:t>语言描述</w:t>
      </w:r>
      <w:r w:rsidR="00E212BE">
        <w:rPr>
          <w:rFonts w:hint="eastAsia"/>
          <w:sz w:val="24"/>
          <w:szCs w:val="24"/>
        </w:rPr>
        <w:t>（原书第</w:t>
      </w:r>
      <w:r w:rsidR="00E212BE">
        <w:rPr>
          <w:rFonts w:hint="eastAsia"/>
          <w:sz w:val="24"/>
          <w:szCs w:val="24"/>
        </w:rPr>
        <w:t>2</w:t>
      </w:r>
      <w:r w:rsidR="00E212BE">
        <w:rPr>
          <w:rFonts w:hint="eastAsia"/>
          <w:sz w:val="24"/>
          <w:szCs w:val="24"/>
        </w:rPr>
        <w:t>版）</w:t>
      </w:r>
      <w:r w:rsidRPr="00317511">
        <w:rPr>
          <w:sz w:val="24"/>
          <w:szCs w:val="24"/>
        </w:rPr>
        <w:t>[M].</w:t>
      </w:r>
      <w:r w:rsidR="005B4973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机械工业出版社</w:t>
      </w:r>
      <w:r w:rsidR="0051474A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>
        <w:rPr>
          <w:sz w:val="24"/>
          <w:szCs w:val="24"/>
        </w:rPr>
        <w:t>1</w:t>
      </w:r>
      <w:r w:rsidR="0051474A">
        <w:rPr>
          <w:sz w:val="24"/>
          <w:szCs w:val="24"/>
        </w:rPr>
        <w:t>9</w:t>
      </w:r>
      <w:r w:rsidRPr="00317511">
        <w:rPr>
          <w:rFonts w:hint="eastAsia"/>
          <w:sz w:val="24"/>
          <w:szCs w:val="24"/>
        </w:rPr>
        <w:t xml:space="preserve">. </w:t>
      </w:r>
    </w:p>
    <w:p w14:paraId="28F9C7FB" w14:textId="5ECAED47" w:rsidR="00B17D01" w:rsidRPr="00317511" w:rsidRDefault="00B17D01" w:rsidP="006F4B80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3</w:t>
      </w:r>
      <w:r w:rsidRPr="00317511">
        <w:rPr>
          <w:sz w:val="24"/>
          <w:szCs w:val="24"/>
        </w:rPr>
        <w:t xml:space="preserve">] </w:t>
      </w:r>
      <w:r w:rsidRPr="00317511">
        <w:rPr>
          <w:sz w:val="24"/>
          <w:szCs w:val="24"/>
        </w:rPr>
        <w:t>谭浩强</w:t>
      </w:r>
      <w:r w:rsidR="00E3097F">
        <w:rPr>
          <w:rFonts w:hint="eastAsia"/>
          <w:sz w:val="24"/>
          <w:szCs w:val="24"/>
        </w:rPr>
        <w:t>著</w:t>
      </w:r>
      <w:r w:rsidRPr="00317511">
        <w:rPr>
          <w:sz w:val="24"/>
          <w:szCs w:val="24"/>
        </w:rPr>
        <w:t>.</w:t>
      </w:r>
      <w:r w:rsidR="0023159F" w:rsidRPr="0023159F">
        <w:rPr>
          <w:rFonts w:hint="eastAsia"/>
        </w:rPr>
        <w:t xml:space="preserve"> </w:t>
      </w:r>
      <w:r w:rsidR="0023159F">
        <w:rPr>
          <w:rFonts w:hint="eastAsia"/>
          <w:sz w:val="24"/>
          <w:szCs w:val="24"/>
        </w:rPr>
        <w:t>C</w:t>
      </w:r>
      <w:r w:rsidR="0023159F" w:rsidRPr="0023159F">
        <w:rPr>
          <w:rFonts w:hint="eastAsia"/>
          <w:sz w:val="24"/>
          <w:szCs w:val="24"/>
        </w:rPr>
        <w:t>程序设计教程（第</w:t>
      </w:r>
      <w:r w:rsidR="0023159F" w:rsidRPr="0023159F">
        <w:rPr>
          <w:rFonts w:hint="eastAsia"/>
          <w:sz w:val="24"/>
          <w:szCs w:val="24"/>
        </w:rPr>
        <w:t>3</w:t>
      </w:r>
      <w:r w:rsidR="0023159F" w:rsidRPr="0023159F">
        <w:rPr>
          <w:rFonts w:hint="eastAsia"/>
          <w:sz w:val="24"/>
          <w:szCs w:val="24"/>
        </w:rPr>
        <w:t>版）</w:t>
      </w:r>
      <w:r w:rsidR="0023159F">
        <w:rPr>
          <w:rFonts w:hint="eastAsia"/>
          <w:sz w:val="24"/>
          <w:szCs w:val="24"/>
        </w:rPr>
        <w:t>[</w:t>
      </w:r>
      <w:r w:rsidR="0023159F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23159F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23159F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 w:rsidRPr="00317511">
        <w:rPr>
          <w:rFonts w:hint="eastAsia"/>
          <w:sz w:val="24"/>
          <w:szCs w:val="24"/>
        </w:rPr>
        <w:t>1</w:t>
      </w:r>
      <w:r w:rsidR="0023159F">
        <w:rPr>
          <w:sz w:val="24"/>
          <w:szCs w:val="24"/>
        </w:rPr>
        <w:t>8</w:t>
      </w:r>
      <w:r w:rsidRPr="00317511">
        <w:rPr>
          <w:rFonts w:hint="eastAsia"/>
          <w:sz w:val="24"/>
          <w:szCs w:val="24"/>
        </w:rPr>
        <w:t>.</w:t>
      </w:r>
    </w:p>
    <w:p w14:paraId="1179A3C1" w14:textId="29FDAB64" w:rsidR="00B17D01" w:rsidRPr="00317511" w:rsidRDefault="00B17D01" w:rsidP="005B4973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[4]</w:t>
      </w:r>
      <w:r w:rsidRPr="00317511">
        <w:rPr>
          <w:rFonts w:hint="eastAsia"/>
          <w:sz w:val="24"/>
          <w:szCs w:val="24"/>
        </w:rPr>
        <w:t xml:space="preserve"> </w:t>
      </w:r>
      <w:r w:rsidR="005B4973">
        <w:rPr>
          <w:rFonts w:hint="eastAsia"/>
          <w:sz w:val="24"/>
          <w:szCs w:val="24"/>
        </w:rPr>
        <w:t>李广水</w:t>
      </w:r>
      <w:r w:rsidR="00E3097F">
        <w:rPr>
          <w:rFonts w:hint="eastAsia"/>
          <w:sz w:val="24"/>
          <w:szCs w:val="24"/>
        </w:rPr>
        <w:t>著</w:t>
      </w:r>
      <w:r w:rsidR="005B4973">
        <w:rPr>
          <w:rFonts w:hint="eastAsia"/>
          <w:sz w:val="24"/>
          <w:szCs w:val="24"/>
        </w:rPr>
        <w:t>.</w:t>
      </w:r>
      <w:r w:rsidR="005B4973">
        <w:rPr>
          <w:sz w:val="24"/>
          <w:szCs w:val="24"/>
        </w:rPr>
        <w:t xml:space="preserve"> </w:t>
      </w:r>
      <w:r w:rsidR="005B4973" w:rsidRPr="005B4973">
        <w:rPr>
          <w:rFonts w:hint="eastAsia"/>
          <w:sz w:val="24"/>
          <w:szCs w:val="24"/>
        </w:rPr>
        <w:t>算法与数据结构（</w:t>
      </w:r>
      <w:r w:rsidR="005B4973">
        <w:rPr>
          <w:sz w:val="24"/>
          <w:szCs w:val="24"/>
        </w:rPr>
        <w:t>C</w:t>
      </w:r>
      <w:r w:rsidR="005B4973" w:rsidRPr="005B4973">
        <w:rPr>
          <w:rFonts w:hint="eastAsia"/>
          <w:sz w:val="24"/>
          <w:szCs w:val="24"/>
        </w:rPr>
        <w:t>语言版）</w:t>
      </w:r>
      <w:r w:rsidR="005B4973">
        <w:rPr>
          <w:rFonts w:hint="eastAsia"/>
          <w:sz w:val="24"/>
          <w:szCs w:val="24"/>
        </w:rPr>
        <w:t>[</w:t>
      </w:r>
      <w:r w:rsidR="005B4973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5B4973">
        <w:rPr>
          <w:sz w:val="24"/>
          <w:szCs w:val="24"/>
        </w:rPr>
        <w:t xml:space="preserve"> </w:t>
      </w:r>
      <w:r w:rsidR="005B4973">
        <w:rPr>
          <w:rFonts w:hint="eastAsia"/>
          <w:sz w:val="24"/>
          <w:szCs w:val="24"/>
        </w:rPr>
        <w:t>电子工业</w:t>
      </w:r>
      <w:r w:rsidRPr="00317511">
        <w:rPr>
          <w:sz w:val="24"/>
          <w:szCs w:val="24"/>
        </w:rPr>
        <w:t>出版社</w:t>
      </w:r>
      <w:r w:rsidR="005B4973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 w:rsidRPr="00317511">
        <w:rPr>
          <w:rFonts w:hint="eastAsia"/>
          <w:sz w:val="24"/>
          <w:szCs w:val="24"/>
        </w:rPr>
        <w:t>1</w:t>
      </w:r>
      <w:r w:rsidR="005B4973">
        <w:rPr>
          <w:sz w:val="24"/>
          <w:szCs w:val="24"/>
        </w:rPr>
        <w:t>7</w:t>
      </w:r>
      <w:r w:rsidRPr="00317511">
        <w:rPr>
          <w:rFonts w:hint="eastAsia"/>
          <w:sz w:val="24"/>
          <w:szCs w:val="24"/>
        </w:rPr>
        <w:t>.</w:t>
      </w:r>
    </w:p>
    <w:p w14:paraId="028BE61A" w14:textId="6C199421" w:rsidR="00B17D01" w:rsidRPr="00317511" w:rsidRDefault="00B17D01" w:rsidP="00B42886">
      <w:pPr>
        <w:pStyle w:val="20"/>
        <w:spacing w:line="360" w:lineRule="auto"/>
        <w:rPr>
          <w:sz w:val="24"/>
          <w:szCs w:val="24"/>
        </w:rPr>
      </w:pPr>
      <w:r w:rsidRPr="00317511">
        <w:rPr>
          <w:sz w:val="24"/>
          <w:szCs w:val="24"/>
        </w:rPr>
        <w:t>[</w:t>
      </w:r>
      <w:r w:rsidRPr="00317511">
        <w:rPr>
          <w:rFonts w:hint="eastAsia"/>
          <w:sz w:val="24"/>
          <w:szCs w:val="24"/>
        </w:rPr>
        <w:t>5</w:t>
      </w:r>
      <w:r w:rsidRPr="00317511">
        <w:rPr>
          <w:sz w:val="24"/>
          <w:szCs w:val="24"/>
        </w:rPr>
        <w:t>]</w:t>
      </w:r>
      <w:r w:rsidRPr="00317511">
        <w:rPr>
          <w:rFonts w:hint="eastAsia"/>
          <w:sz w:val="24"/>
          <w:szCs w:val="24"/>
        </w:rPr>
        <w:t xml:space="preserve"> </w:t>
      </w:r>
      <w:r w:rsidR="00B42886" w:rsidRPr="00B42886">
        <w:rPr>
          <w:rFonts w:hint="eastAsia"/>
          <w:sz w:val="24"/>
          <w:szCs w:val="24"/>
        </w:rPr>
        <w:t>李春葆、尹为民、蒋晶珏</w:t>
      </w:r>
      <w:r w:rsidR="00B42886">
        <w:rPr>
          <w:rFonts w:hint="eastAsia"/>
          <w:sz w:val="24"/>
          <w:szCs w:val="24"/>
        </w:rPr>
        <w:t>等著</w:t>
      </w:r>
      <w:r w:rsidRPr="00317511">
        <w:rPr>
          <w:sz w:val="24"/>
          <w:szCs w:val="24"/>
        </w:rPr>
        <w:t>.</w:t>
      </w:r>
      <w:r w:rsidR="00B42886" w:rsidRPr="00B42886">
        <w:t xml:space="preserve"> </w:t>
      </w:r>
      <w:r w:rsidR="00B42886" w:rsidRPr="00B42886">
        <w:rPr>
          <w:rFonts w:hint="eastAsia"/>
          <w:sz w:val="24"/>
          <w:szCs w:val="24"/>
        </w:rPr>
        <w:t>数据结构教程（第</w:t>
      </w:r>
      <w:r w:rsidR="00B42886" w:rsidRPr="00B42886">
        <w:rPr>
          <w:rFonts w:hint="eastAsia"/>
          <w:sz w:val="24"/>
          <w:szCs w:val="24"/>
        </w:rPr>
        <w:t>5</w:t>
      </w:r>
      <w:r w:rsidR="00B42886" w:rsidRPr="00B42886">
        <w:rPr>
          <w:rFonts w:hint="eastAsia"/>
          <w:sz w:val="24"/>
          <w:szCs w:val="24"/>
        </w:rPr>
        <w:t>版）学习指导</w:t>
      </w:r>
      <w:r w:rsidR="00B42886">
        <w:rPr>
          <w:rFonts w:hint="eastAsia"/>
          <w:sz w:val="24"/>
          <w:szCs w:val="24"/>
        </w:rPr>
        <w:t>[</w:t>
      </w:r>
      <w:r w:rsidR="00B42886">
        <w:rPr>
          <w:sz w:val="24"/>
          <w:szCs w:val="24"/>
        </w:rPr>
        <w:t>M]</w:t>
      </w:r>
      <w:r w:rsidRPr="00317511">
        <w:rPr>
          <w:sz w:val="24"/>
          <w:szCs w:val="24"/>
        </w:rPr>
        <w:t>.</w:t>
      </w:r>
      <w:r w:rsidR="00B42886">
        <w:rPr>
          <w:sz w:val="24"/>
          <w:szCs w:val="24"/>
        </w:rPr>
        <w:t xml:space="preserve"> </w:t>
      </w:r>
      <w:r w:rsidRPr="00317511">
        <w:rPr>
          <w:sz w:val="24"/>
          <w:szCs w:val="24"/>
        </w:rPr>
        <w:t>清华大学出版社</w:t>
      </w:r>
      <w:r w:rsidR="00B42886">
        <w:rPr>
          <w:rFonts w:hint="eastAsia"/>
          <w:sz w:val="24"/>
          <w:szCs w:val="24"/>
        </w:rPr>
        <w:t>，</w:t>
      </w:r>
      <w:r w:rsidRPr="00317511">
        <w:rPr>
          <w:sz w:val="24"/>
          <w:szCs w:val="24"/>
        </w:rPr>
        <w:t>20</w:t>
      </w:r>
      <w:r>
        <w:rPr>
          <w:sz w:val="24"/>
          <w:szCs w:val="24"/>
        </w:rPr>
        <w:t>1</w:t>
      </w:r>
      <w:r w:rsidR="00B42886">
        <w:rPr>
          <w:sz w:val="24"/>
          <w:szCs w:val="24"/>
        </w:rPr>
        <w:t>7</w:t>
      </w:r>
      <w:r w:rsidRPr="00317511">
        <w:rPr>
          <w:rFonts w:hint="eastAsia"/>
          <w:sz w:val="24"/>
          <w:szCs w:val="24"/>
        </w:rPr>
        <w:t xml:space="preserve">. </w:t>
      </w:r>
    </w:p>
    <w:p w14:paraId="4C0735C2" w14:textId="77777777" w:rsidR="00CD15BC" w:rsidRPr="00724F49" w:rsidRDefault="00CD15BC" w:rsidP="00724F49">
      <w:pPr>
        <w:pStyle w:val="20"/>
        <w:spacing w:line="360" w:lineRule="auto"/>
        <w:rPr>
          <w:sz w:val="24"/>
          <w:szCs w:val="24"/>
        </w:rPr>
      </w:pPr>
    </w:p>
    <w:p w14:paraId="4BA623CD" w14:textId="77777777" w:rsidR="00742763" w:rsidRDefault="00A51EDE">
      <w:pPr>
        <w:pStyle w:val="20"/>
        <w:spacing w:line="360" w:lineRule="exact"/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14:paraId="3FB85586" w14:textId="77777777" w:rsidR="00A51EDE" w:rsidRDefault="00742763">
      <w:pPr>
        <w:pStyle w:val="20"/>
        <w:spacing w:line="360" w:lineRule="exact"/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  <w:r w:rsidR="00A51E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</w:p>
    <w:p w14:paraId="1DB5DEA8" w14:textId="77777777" w:rsidR="00A51EDE" w:rsidRPr="00DA5BD6" w:rsidRDefault="00A51EDE" w:rsidP="00724F49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</w:t>
      </w:r>
      <w:r w:rsidR="001D1557">
        <w:rPr>
          <w:rFonts w:hint="eastAsia"/>
          <w:b/>
          <w:color w:val="000000"/>
          <w:sz w:val="30"/>
          <w:szCs w:val="30"/>
        </w:rPr>
        <w:t>程</w:t>
      </w:r>
      <w:r>
        <w:rPr>
          <w:rFonts w:hint="eastAsia"/>
          <w:b/>
          <w:color w:val="000000"/>
          <w:sz w:val="30"/>
          <w:szCs w:val="30"/>
        </w:rPr>
        <w:t>设计评分表</w:t>
      </w:r>
    </w:p>
    <w:p w14:paraId="652B98DD" w14:textId="77777777" w:rsidR="00A51EDE" w:rsidRDefault="00A51ED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2"/>
      </w:tblGrid>
      <w:tr w:rsidR="00A51EDE" w14:paraId="7B7F0AA9" w14:textId="77777777">
        <w:trPr>
          <w:trHeight w:val="3211"/>
        </w:trPr>
        <w:tc>
          <w:tcPr>
            <w:tcW w:w="8582" w:type="dxa"/>
          </w:tcPr>
          <w:p w14:paraId="54943B36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评分标准：</w:t>
            </w:r>
          </w:p>
          <w:p w14:paraId="55B07A28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30%)</w:t>
            </w:r>
          </w:p>
          <w:p w14:paraId="6E4B2DD1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程序设计的质量与规范：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40%)</w:t>
            </w:r>
          </w:p>
          <w:p w14:paraId="55298A3C" w14:textId="5E6D4318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(1)</w:t>
            </w:r>
            <w:r>
              <w:rPr>
                <w:rFonts w:hint="eastAsia"/>
                <w:b/>
                <w:sz w:val="24"/>
              </w:rPr>
              <w:t>选题难度</w:t>
            </w:r>
          </w:p>
          <w:p w14:paraId="35A8FB6F" w14:textId="7777777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(2)</w:t>
            </w:r>
            <w:r>
              <w:rPr>
                <w:rFonts w:hint="eastAsia"/>
                <w:b/>
                <w:sz w:val="24"/>
              </w:rPr>
              <w:t>是否采用了良好的设计方法，独立完成程序设计</w:t>
            </w:r>
          </w:p>
          <w:p w14:paraId="2EC2B0C9" w14:textId="1BC5DFE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(3)</w:t>
            </w:r>
            <w:r>
              <w:rPr>
                <w:rFonts w:hint="eastAsia"/>
                <w:b/>
                <w:sz w:val="24"/>
              </w:rPr>
              <w:t>程序</w:t>
            </w:r>
            <w:r w:rsidR="00E92B93">
              <w:rPr>
                <w:rFonts w:hint="eastAsia"/>
                <w:b/>
                <w:sz w:val="24"/>
              </w:rPr>
              <w:t>代码编写是否符合规范</w:t>
            </w:r>
          </w:p>
          <w:p w14:paraId="7E04D23A" w14:textId="77777777" w:rsidR="00A51EDE" w:rsidRDefault="00A51EDE">
            <w:pPr>
              <w:spacing w:line="360" w:lineRule="auto"/>
              <w:ind w:leftChars="170" w:left="357" w:firstLineChars="147" w:firstLine="3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(4)</w:t>
            </w:r>
            <w:r>
              <w:rPr>
                <w:rFonts w:hint="eastAsia"/>
                <w:b/>
                <w:sz w:val="24"/>
              </w:rPr>
              <w:t>程序是否运行正常，未见运行错误</w:t>
            </w:r>
          </w:p>
          <w:p w14:paraId="1A01F8A7" w14:textId="77777777" w:rsidR="00A51EDE" w:rsidRDefault="00A51EDE">
            <w:pPr>
              <w:numPr>
                <w:ilvl w:val="0"/>
                <w:numId w:val="9"/>
              </w:numPr>
              <w:spacing w:line="360" w:lineRule="auto"/>
              <w:ind w:left="714" w:hanging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课程设计报告书的质量与规范</w:t>
            </w:r>
            <w:r>
              <w:rPr>
                <w:rFonts w:hint="eastAsia"/>
                <w:b/>
                <w:sz w:val="24"/>
              </w:rPr>
              <w:t xml:space="preserve"> (</w:t>
            </w:r>
            <w:r>
              <w:rPr>
                <w:rFonts w:hint="eastAsia"/>
                <w:b/>
                <w:sz w:val="24"/>
              </w:rPr>
              <w:t>占</w:t>
            </w:r>
            <w:r>
              <w:rPr>
                <w:rFonts w:hint="eastAsia"/>
                <w:b/>
                <w:sz w:val="24"/>
              </w:rPr>
              <w:t>30%)</w:t>
            </w:r>
          </w:p>
          <w:p w14:paraId="58ACE2A0" w14:textId="77777777" w:rsidR="00A51EDE" w:rsidRDefault="00A51EDE">
            <w:pPr>
              <w:jc w:val="center"/>
            </w:pPr>
          </w:p>
        </w:tc>
      </w:tr>
      <w:tr w:rsidR="00A51EDE" w14:paraId="48B3521D" w14:textId="77777777">
        <w:trPr>
          <w:trHeight w:val="3658"/>
        </w:trPr>
        <w:tc>
          <w:tcPr>
            <w:tcW w:w="8582" w:type="dxa"/>
          </w:tcPr>
          <w:p w14:paraId="53C8DCDF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教师评分：</w:t>
            </w:r>
          </w:p>
          <w:p w14:paraId="5BCE2B01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>学生出勤得分：</w:t>
            </w:r>
          </w:p>
          <w:p w14:paraId="0F54B6F5" w14:textId="77777777" w:rsidR="00F34832" w:rsidRPr="00F34832" w:rsidRDefault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3FFB9691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</w:t>
            </w:r>
            <w:r>
              <w:rPr>
                <w:rFonts w:hint="eastAsia"/>
                <w:b/>
                <w:sz w:val="24"/>
              </w:rPr>
              <w:t>程序设计得分：</w:t>
            </w:r>
          </w:p>
          <w:p w14:paraId="31CC100B" w14:textId="77777777" w:rsidR="00F34832" w:rsidRP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7C9047E4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</w:t>
            </w:r>
            <w:r>
              <w:rPr>
                <w:rFonts w:hint="eastAsia"/>
                <w:b/>
                <w:sz w:val="24"/>
              </w:rPr>
              <w:t>设计报告得分：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4622E41F" w14:textId="77777777" w:rsid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A) </w:t>
            </w:r>
            <w:r>
              <w:rPr>
                <w:rFonts w:hint="eastAsia"/>
                <w:b/>
                <w:sz w:val="24"/>
              </w:rPr>
              <w:t>优秀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B) </w:t>
            </w:r>
            <w:r>
              <w:rPr>
                <w:b/>
                <w:sz w:val="24"/>
              </w:rPr>
              <w:t>良好</w:t>
            </w:r>
            <w:r>
              <w:rPr>
                <w:rFonts w:hint="eastAsia"/>
                <w:b/>
                <w:sz w:val="24"/>
              </w:rPr>
              <w:t xml:space="preserve">    C)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中等</w:t>
            </w:r>
            <w:r>
              <w:rPr>
                <w:rFonts w:hint="eastAsia"/>
                <w:b/>
                <w:sz w:val="24"/>
              </w:rPr>
              <w:t xml:space="preserve">   D</w:t>
            </w:r>
            <w:r>
              <w:rPr>
                <w:rFonts w:hint="eastAsia"/>
                <w:b/>
                <w:sz w:val="24"/>
              </w:rPr>
              <w:t>）及格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E) </w:t>
            </w:r>
            <w:r>
              <w:rPr>
                <w:b/>
                <w:sz w:val="24"/>
              </w:rPr>
              <w:t>不及格</w:t>
            </w:r>
          </w:p>
          <w:p w14:paraId="4396617D" w14:textId="77777777" w:rsidR="00F34832" w:rsidRPr="00F34832" w:rsidRDefault="00F34832" w:rsidP="00F34832">
            <w:pPr>
              <w:spacing w:line="360" w:lineRule="auto"/>
              <w:ind w:left="357"/>
              <w:rPr>
                <w:b/>
                <w:sz w:val="24"/>
              </w:rPr>
            </w:pPr>
          </w:p>
          <w:p w14:paraId="7B26C549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sz w:val="24"/>
              </w:rPr>
              <w:t>总分：</w:t>
            </w:r>
            <w:r>
              <w:rPr>
                <w:rFonts w:hint="eastAsia"/>
                <w:b/>
                <w:sz w:val="24"/>
              </w:rPr>
              <w:t>_________</w:t>
            </w:r>
          </w:p>
          <w:p w14:paraId="196B694C" w14:textId="77777777" w:rsidR="00A51EDE" w:rsidRDefault="00A51EDE"/>
        </w:tc>
      </w:tr>
      <w:tr w:rsidR="00A51EDE" w14:paraId="18C4DD73" w14:textId="77777777">
        <w:trPr>
          <w:trHeight w:val="3658"/>
        </w:trPr>
        <w:tc>
          <w:tcPr>
            <w:tcW w:w="8582" w:type="dxa"/>
          </w:tcPr>
          <w:p w14:paraId="226203A5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25329401" w14:textId="77777777" w:rsidR="00A51EDE" w:rsidRDefault="00A51ED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2064B3A5" w14:textId="77777777" w:rsidR="00A51EDE" w:rsidRDefault="00A51EDE">
            <w:pPr>
              <w:spacing w:line="360" w:lineRule="auto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根据该生在课程设计期间，是否严格遵守课程设计纪律，按照规定时间完成设计任务，完成的程序设计的质量与规范，提交的课程设计报告书的质量与规范等多方面的评分，该生本次课程设计的评分为：</w:t>
            </w:r>
            <w:r>
              <w:rPr>
                <w:rFonts w:hint="eastAsia"/>
                <w:b/>
                <w:sz w:val="24"/>
              </w:rPr>
              <w:t>________</w:t>
            </w:r>
          </w:p>
          <w:p w14:paraId="524C8D25" w14:textId="77777777" w:rsidR="00A51EDE" w:rsidRDefault="00A51EDE">
            <w:pPr>
              <w:rPr>
                <w:b/>
                <w:sz w:val="24"/>
              </w:rPr>
            </w:pPr>
          </w:p>
          <w:p w14:paraId="5DCF93DD" w14:textId="77777777" w:rsidR="00A51EDE" w:rsidRDefault="00A51EDE">
            <w:pPr>
              <w:rPr>
                <w:b/>
                <w:sz w:val="24"/>
              </w:rPr>
            </w:pPr>
          </w:p>
          <w:p w14:paraId="7F6873CD" w14:textId="77777777" w:rsidR="00A51EDE" w:rsidRDefault="00A51EDE">
            <w:pPr>
              <w:rPr>
                <w:b/>
                <w:sz w:val="24"/>
              </w:rPr>
            </w:pPr>
          </w:p>
          <w:p w14:paraId="652F7C9A" w14:textId="77777777" w:rsidR="00A51EDE" w:rsidRDefault="00A51ED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69CC06F8" w14:textId="77777777" w:rsidR="00A51EDE" w:rsidRDefault="00A51EDE">
            <w:pPr>
              <w:rPr>
                <w:b/>
                <w:color w:val="000000"/>
                <w:sz w:val="24"/>
              </w:rPr>
            </w:pPr>
          </w:p>
          <w:p w14:paraId="53344EEE" w14:textId="15CBFFBB" w:rsidR="00A51EDE" w:rsidRDefault="00A51EDE">
            <w:pPr>
              <w:rPr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>2019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 xml:space="preserve">12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="00221937">
              <w:rPr>
                <w:b/>
                <w:color w:val="000000"/>
                <w:sz w:val="24"/>
                <w:u w:val="single"/>
              </w:rPr>
              <w:t>20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14:paraId="53704836" w14:textId="77777777" w:rsidR="00A51EDE" w:rsidRDefault="00A51EDE">
      <w:pPr>
        <w:spacing w:line="440" w:lineRule="exact"/>
        <w:rPr>
          <w:color w:val="000000"/>
          <w:sz w:val="24"/>
        </w:rPr>
      </w:pPr>
    </w:p>
    <w:sectPr w:rsidR="00A51EDE">
      <w:pgSz w:w="11906" w:h="16838"/>
      <w:pgMar w:top="1418" w:right="1701" w:bottom="1418" w:left="170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E325" w14:textId="77777777" w:rsidR="00FC26BB" w:rsidRDefault="00FC26BB">
      <w:r>
        <w:separator/>
      </w:r>
    </w:p>
  </w:endnote>
  <w:endnote w:type="continuationSeparator" w:id="0">
    <w:p w14:paraId="1AB1A1C1" w14:textId="77777777" w:rsidR="00FC26BB" w:rsidRDefault="00FC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-18030">
    <w:altName w:val="宋体"/>
    <w:charset w:val="86"/>
    <w:family w:val="modern"/>
    <w:pitch w:val="default"/>
    <w:sig w:usb0="800022A7" w:usb1="880F3C78" w:usb2="000A005E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9F44" w14:textId="77777777" w:rsidR="00B236FE" w:rsidRDefault="00B236FE">
    <w:pPr>
      <w:pStyle w:val="aa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66BBEDB" w14:textId="77777777" w:rsidR="00B236FE" w:rsidRDefault="00B236F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47B71" w14:textId="77777777" w:rsidR="00B236FE" w:rsidRDefault="00B236FE">
    <w:pPr>
      <w:pStyle w:val="aa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10</w:t>
    </w:r>
    <w:r>
      <w:fldChar w:fldCharType="end"/>
    </w:r>
  </w:p>
  <w:p w14:paraId="06006F94" w14:textId="77777777" w:rsidR="00B236FE" w:rsidRDefault="00B236F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0FC9D" w14:textId="77777777" w:rsidR="00FC26BB" w:rsidRDefault="00FC26BB">
      <w:r>
        <w:separator/>
      </w:r>
    </w:p>
  </w:footnote>
  <w:footnote w:type="continuationSeparator" w:id="0">
    <w:p w14:paraId="3E9901E9" w14:textId="77777777" w:rsidR="00FC26BB" w:rsidRDefault="00FC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2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420"/>
      </w:pPr>
    </w:lvl>
    <w:lvl w:ilvl="2">
      <w:start w:val="1"/>
      <w:numFmt w:val="lowerRoman"/>
      <w:lvlText w:val="%3."/>
      <w:lvlJc w:val="right"/>
      <w:pPr>
        <w:tabs>
          <w:tab w:val="num" w:pos="1951"/>
        </w:tabs>
        <w:ind w:left="1951" w:hanging="420"/>
      </w:pPr>
    </w:lvl>
    <w:lvl w:ilvl="3">
      <w:start w:val="1"/>
      <w:numFmt w:val="decimal"/>
      <w:lvlText w:val="%4."/>
      <w:lvlJc w:val="left"/>
      <w:pPr>
        <w:tabs>
          <w:tab w:val="num" w:pos="2371"/>
        </w:tabs>
        <w:ind w:left="2371" w:hanging="420"/>
      </w:pPr>
    </w:lvl>
    <w:lvl w:ilvl="4">
      <w:start w:val="1"/>
      <w:numFmt w:val="lowerLetter"/>
      <w:lvlText w:val="%5)"/>
      <w:lvlJc w:val="left"/>
      <w:pPr>
        <w:tabs>
          <w:tab w:val="num" w:pos="2791"/>
        </w:tabs>
        <w:ind w:left="2791" w:hanging="420"/>
      </w:pPr>
    </w:lvl>
    <w:lvl w:ilvl="5">
      <w:start w:val="1"/>
      <w:numFmt w:val="lowerRoman"/>
      <w:lvlText w:val="%6."/>
      <w:lvlJc w:val="right"/>
      <w:pPr>
        <w:tabs>
          <w:tab w:val="num" w:pos="3211"/>
        </w:tabs>
        <w:ind w:left="3211" w:hanging="420"/>
      </w:pPr>
    </w:lvl>
    <w:lvl w:ilvl="6">
      <w:start w:val="1"/>
      <w:numFmt w:val="decimal"/>
      <w:lvlText w:val="%7."/>
      <w:lvlJc w:val="left"/>
      <w:pPr>
        <w:tabs>
          <w:tab w:val="num" w:pos="3631"/>
        </w:tabs>
        <w:ind w:left="3631" w:hanging="420"/>
      </w:pPr>
    </w:lvl>
    <w:lvl w:ilvl="7">
      <w:start w:val="1"/>
      <w:numFmt w:val="lowerLetter"/>
      <w:lvlText w:val="%8)"/>
      <w:lvlJc w:val="left"/>
      <w:pPr>
        <w:tabs>
          <w:tab w:val="num" w:pos="4051"/>
        </w:tabs>
        <w:ind w:left="4051" w:hanging="420"/>
      </w:pPr>
    </w:lvl>
    <w:lvl w:ilvl="8">
      <w:start w:val="1"/>
      <w:numFmt w:val="lowerRoman"/>
      <w:lvlText w:val="%9."/>
      <w:lvlJc w:val="right"/>
      <w:pPr>
        <w:tabs>
          <w:tab w:val="num" w:pos="4471"/>
        </w:tabs>
        <w:ind w:left="4471" w:hanging="42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88B77E2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0A90611D"/>
    <w:multiLevelType w:val="hybridMultilevel"/>
    <w:tmpl w:val="A8D435F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0BD47F8A"/>
    <w:multiLevelType w:val="multilevel"/>
    <w:tmpl w:val="F11EC6F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12A45BA0"/>
    <w:multiLevelType w:val="hybridMultilevel"/>
    <w:tmpl w:val="9C0CE152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5C282343"/>
    <w:multiLevelType w:val="hybridMultilevel"/>
    <w:tmpl w:val="5602F7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6C4D0D90"/>
    <w:multiLevelType w:val="multilevel"/>
    <w:tmpl w:val="A8D435F6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719B09BB"/>
    <w:multiLevelType w:val="multilevel"/>
    <w:tmpl w:val="5602F77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D2E288B"/>
    <w:multiLevelType w:val="hybridMultilevel"/>
    <w:tmpl w:val="49B40C9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 [2092]" strokecolor="#739cc3">
      <v:fill color="none [2092]" color2="#bbd5f0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BB"/>
    <w:rsid w:val="00027803"/>
    <w:rsid w:val="00043CFF"/>
    <w:rsid w:val="00072486"/>
    <w:rsid w:val="0007651B"/>
    <w:rsid w:val="000B26F8"/>
    <w:rsid w:val="000C0B74"/>
    <w:rsid w:val="000C3834"/>
    <w:rsid w:val="000E7097"/>
    <w:rsid w:val="000F419E"/>
    <w:rsid w:val="0010137D"/>
    <w:rsid w:val="001045FA"/>
    <w:rsid w:val="00127AAE"/>
    <w:rsid w:val="00130236"/>
    <w:rsid w:val="001303CF"/>
    <w:rsid w:val="0015290D"/>
    <w:rsid w:val="001554C3"/>
    <w:rsid w:val="00172A27"/>
    <w:rsid w:val="00175E60"/>
    <w:rsid w:val="001A5A56"/>
    <w:rsid w:val="001B5EC8"/>
    <w:rsid w:val="001D1557"/>
    <w:rsid w:val="001E2455"/>
    <w:rsid w:val="001F47CA"/>
    <w:rsid w:val="00215F17"/>
    <w:rsid w:val="002160F6"/>
    <w:rsid w:val="00221937"/>
    <w:rsid w:val="00223958"/>
    <w:rsid w:val="0023159F"/>
    <w:rsid w:val="00280002"/>
    <w:rsid w:val="002906A8"/>
    <w:rsid w:val="00291B06"/>
    <w:rsid w:val="002B190F"/>
    <w:rsid w:val="002D1628"/>
    <w:rsid w:val="002D3315"/>
    <w:rsid w:val="002E29D5"/>
    <w:rsid w:val="002E44D8"/>
    <w:rsid w:val="00306E4D"/>
    <w:rsid w:val="00307B59"/>
    <w:rsid w:val="0032271C"/>
    <w:rsid w:val="00323CB2"/>
    <w:rsid w:val="00342075"/>
    <w:rsid w:val="00352325"/>
    <w:rsid w:val="00357048"/>
    <w:rsid w:val="00371993"/>
    <w:rsid w:val="00381B1B"/>
    <w:rsid w:val="00387C23"/>
    <w:rsid w:val="0041289C"/>
    <w:rsid w:val="00420A77"/>
    <w:rsid w:val="00446C1C"/>
    <w:rsid w:val="0046607F"/>
    <w:rsid w:val="00470AE1"/>
    <w:rsid w:val="004E4C7B"/>
    <w:rsid w:val="0051474A"/>
    <w:rsid w:val="005161D5"/>
    <w:rsid w:val="00560097"/>
    <w:rsid w:val="00560E78"/>
    <w:rsid w:val="005A1ABF"/>
    <w:rsid w:val="005B0076"/>
    <w:rsid w:val="005B22C3"/>
    <w:rsid w:val="005B4973"/>
    <w:rsid w:val="005C6E5D"/>
    <w:rsid w:val="00622279"/>
    <w:rsid w:val="0062387E"/>
    <w:rsid w:val="00635FEE"/>
    <w:rsid w:val="00643B36"/>
    <w:rsid w:val="006667D5"/>
    <w:rsid w:val="006A1535"/>
    <w:rsid w:val="006C07AC"/>
    <w:rsid w:val="006F0595"/>
    <w:rsid w:val="006F329E"/>
    <w:rsid w:val="006F4B80"/>
    <w:rsid w:val="00724F49"/>
    <w:rsid w:val="00733BE1"/>
    <w:rsid w:val="00742763"/>
    <w:rsid w:val="0075516E"/>
    <w:rsid w:val="0075706A"/>
    <w:rsid w:val="007579B6"/>
    <w:rsid w:val="0078396C"/>
    <w:rsid w:val="007863D7"/>
    <w:rsid w:val="007C6558"/>
    <w:rsid w:val="007D1B73"/>
    <w:rsid w:val="007F5728"/>
    <w:rsid w:val="00820196"/>
    <w:rsid w:val="008369D1"/>
    <w:rsid w:val="0085728B"/>
    <w:rsid w:val="00870297"/>
    <w:rsid w:val="00873918"/>
    <w:rsid w:val="00875AB5"/>
    <w:rsid w:val="008A51D2"/>
    <w:rsid w:val="008C5DAD"/>
    <w:rsid w:val="00917DDA"/>
    <w:rsid w:val="00984858"/>
    <w:rsid w:val="009C09B5"/>
    <w:rsid w:val="009C2844"/>
    <w:rsid w:val="00A02145"/>
    <w:rsid w:val="00A07375"/>
    <w:rsid w:val="00A218ED"/>
    <w:rsid w:val="00A30166"/>
    <w:rsid w:val="00A51EDE"/>
    <w:rsid w:val="00A55888"/>
    <w:rsid w:val="00A76DC0"/>
    <w:rsid w:val="00AD5780"/>
    <w:rsid w:val="00B138F1"/>
    <w:rsid w:val="00B17D01"/>
    <w:rsid w:val="00B236FE"/>
    <w:rsid w:val="00B32D92"/>
    <w:rsid w:val="00B42886"/>
    <w:rsid w:val="00B531CB"/>
    <w:rsid w:val="00BE3DCF"/>
    <w:rsid w:val="00BE6F60"/>
    <w:rsid w:val="00BF228F"/>
    <w:rsid w:val="00BF60C4"/>
    <w:rsid w:val="00C53789"/>
    <w:rsid w:val="00CD15BC"/>
    <w:rsid w:val="00CE7774"/>
    <w:rsid w:val="00CF0763"/>
    <w:rsid w:val="00D05F3C"/>
    <w:rsid w:val="00D232EF"/>
    <w:rsid w:val="00D35E7D"/>
    <w:rsid w:val="00D77AB1"/>
    <w:rsid w:val="00D87EBF"/>
    <w:rsid w:val="00D9715D"/>
    <w:rsid w:val="00DA5BD6"/>
    <w:rsid w:val="00DE3E5A"/>
    <w:rsid w:val="00E212BE"/>
    <w:rsid w:val="00E2660A"/>
    <w:rsid w:val="00E3097F"/>
    <w:rsid w:val="00E4116B"/>
    <w:rsid w:val="00E87FB5"/>
    <w:rsid w:val="00E915DE"/>
    <w:rsid w:val="00E92B93"/>
    <w:rsid w:val="00EB4158"/>
    <w:rsid w:val="00EC1BDA"/>
    <w:rsid w:val="00F34832"/>
    <w:rsid w:val="00F366DD"/>
    <w:rsid w:val="00F43EA8"/>
    <w:rsid w:val="00F77626"/>
    <w:rsid w:val="00F87F20"/>
    <w:rsid w:val="00F93CFB"/>
    <w:rsid w:val="00FA4A10"/>
    <w:rsid w:val="00FB7287"/>
    <w:rsid w:val="00FC26BB"/>
    <w:rsid w:val="00FC32F2"/>
    <w:rsid w:val="00FD117B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none [2092]" strokecolor="#739cc3">
      <v:fill color="none [2092]" color2="#bbd5f0"/>
      <v:stroke color="#739cc3" weight="1.25pt"/>
    </o:shapedefaults>
    <o:shapelayout v:ext="edit">
      <o:idmap v:ext="edit" data="1"/>
    </o:shapelayout>
  </w:shapeDefaults>
  <w:decimalSymbol w:val="."/>
  <w:listSeparator w:val=","/>
  <w14:docId w14:val="32FBF3CA"/>
  <w15:chartTrackingRefBased/>
  <w15:docId w15:val="{0E465CDE-62C8-48BA-85FC-774DD0A3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CharChar">
    <w:name w:val="样式 标题 3 + 四号 Char Char"/>
    <w:link w:val="31"/>
    <w:rPr>
      <w:rFonts w:eastAsia="黑体"/>
      <w:b/>
      <w:bCs/>
      <w:kern w:val="2"/>
      <w:sz w:val="28"/>
      <w:szCs w:val="32"/>
      <w:lang w:val="en-US" w:eastAsia="zh-CN" w:bidi="ar-SA"/>
    </w:rPr>
  </w:style>
  <w:style w:type="character" w:customStyle="1" w:styleId="apple-style-span">
    <w:name w:val="apple-style-span"/>
    <w:basedOn w:val="a0"/>
  </w:style>
  <w:style w:type="character" w:customStyle="1" w:styleId="editablehighlight">
    <w:name w:val="editable highlight"/>
    <w:basedOn w:val="a0"/>
  </w:style>
  <w:style w:type="character" w:customStyle="1" w:styleId="30">
    <w:name w:val="标题 3 字符"/>
    <w:link w:val="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annotation subject"/>
    <w:basedOn w:val="a7"/>
    <w:next w:val="a7"/>
    <w:rPr>
      <w:b/>
      <w:bCs/>
    </w:rPr>
  </w:style>
  <w:style w:type="paragraph" w:styleId="TOC3">
    <w:name w:val="toc 3"/>
    <w:basedOn w:val="a"/>
    <w:next w:val="a"/>
    <w:pPr>
      <w:ind w:leftChars="400" w:left="840"/>
    </w:pPr>
    <w:rPr>
      <w:rFonts w:eastAsia="黑体"/>
      <w:sz w:val="28"/>
    </w:rPr>
  </w:style>
  <w:style w:type="paragraph" w:styleId="a8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pPr>
      <w:jc w:val="left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205"/>
        <w:tab w:val="right" w:leader="dot" w:pos="8494"/>
      </w:tabs>
    </w:pPr>
    <w:rPr>
      <w:rFonts w:eastAsia="黑体"/>
      <w:sz w:val="32"/>
    </w:rPr>
  </w:style>
  <w:style w:type="paragraph" w:customStyle="1" w:styleId="31">
    <w:name w:val="样式 标题 3 + 四号"/>
    <w:basedOn w:val="3"/>
    <w:link w:val="3CharChar"/>
    <w:rPr>
      <w:rFonts w:eastAsia="黑体"/>
      <w:sz w:val="28"/>
    </w:rPr>
  </w:style>
  <w:style w:type="paragraph" w:customStyle="1" w:styleId="20">
    <w:name w:val="样式2"/>
    <w:basedOn w:val="a"/>
    <w:rPr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rFonts w:eastAsia="黑体"/>
      <w:sz w:val="3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2">
    <w:name w:val="样式3"/>
    <w:basedOn w:val="20"/>
    <w:rPr>
      <w:sz w:val="24"/>
    </w:rPr>
  </w:style>
  <w:style w:type="paragraph" w:customStyle="1" w:styleId="37878">
    <w:name w:val="样式 样式3 + 加粗 段前: 7.8 磅 段后: 7.8 磅"/>
    <w:basedOn w:val="a"/>
    <w:pPr>
      <w:spacing w:before="156" w:after="156"/>
    </w:pPr>
    <w:rPr>
      <w:rFonts w:cs="宋体"/>
      <w:b/>
      <w:bCs/>
      <w:sz w:val="24"/>
      <w:szCs w:val="20"/>
    </w:rPr>
  </w:style>
  <w:style w:type="paragraph" w:styleId="HTML">
    <w:name w:val="HTML Preformatted"/>
    <w:basedOn w:val="a"/>
    <w:rsid w:val="00FD1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F228F"/>
  </w:style>
  <w:style w:type="paragraph" w:styleId="ac">
    <w:name w:val="Normal (Web)"/>
    <w:basedOn w:val="a"/>
    <w:uiPriority w:val="99"/>
    <w:unhideWhenUsed/>
    <w:rsid w:val="00B236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B236FE"/>
  </w:style>
  <w:style w:type="character" w:customStyle="1" w:styleId="hljs-keyword">
    <w:name w:val="hljs-keyword"/>
    <w:basedOn w:val="a0"/>
    <w:rsid w:val="00B236FE"/>
  </w:style>
  <w:style w:type="character" w:customStyle="1" w:styleId="hljs-title">
    <w:name w:val="hljs-title"/>
    <w:basedOn w:val="a0"/>
    <w:rsid w:val="00B236FE"/>
  </w:style>
  <w:style w:type="character" w:customStyle="1" w:styleId="hljs-comment">
    <w:name w:val="hljs-comment"/>
    <w:basedOn w:val="a0"/>
    <w:rsid w:val="00B236FE"/>
  </w:style>
  <w:style w:type="character" w:customStyle="1" w:styleId="hljs-function">
    <w:name w:val="hljs-function"/>
    <w:basedOn w:val="a0"/>
    <w:rsid w:val="00B236FE"/>
  </w:style>
  <w:style w:type="character" w:customStyle="1" w:styleId="hljs-params">
    <w:name w:val="hljs-params"/>
    <w:basedOn w:val="a0"/>
    <w:rsid w:val="00B236FE"/>
  </w:style>
  <w:style w:type="character" w:customStyle="1" w:styleId="hljs-number">
    <w:name w:val="hljs-number"/>
    <w:basedOn w:val="a0"/>
    <w:rsid w:val="00B236FE"/>
  </w:style>
  <w:style w:type="character" w:customStyle="1" w:styleId="hljs-string">
    <w:name w:val="hljs-string"/>
    <w:basedOn w:val="a0"/>
    <w:rsid w:val="00B2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1\Desktop\&#26032;&#25945;&#23398;&#22823;&#32434;\&#25968;&#25454;&#32467;&#26500;&#22823;&#32434;&#21450;&#35838;&#31243;&#35774;&#35745;&#25351;&#23548;&#20070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CA4E-60AA-4928-B57C-F465571C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</TotalTime>
  <Pages>1</Pages>
  <Words>938</Words>
  <Characters>5351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课程设计工作规范</vt:lpstr>
    </vt:vector>
  </TitlesOfParts>
  <Company>city</Company>
  <LinksUpToDate>false</LinksUpToDate>
  <CharactersWithSpaces>6277</CharactersWithSpaces>
  <SharedDoc>false</SharedDoc>
  <HLinks>
    <vt:vector size="132" baseType="variant"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_Toc454135627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_Toc454135626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_Toc454135625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_Toc454135624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_Toc454135623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_Toc454135622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_Toc454135621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_Toc454135620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_Toc454135619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_Toc454135618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_Toc454135617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_Toc454135616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_Toc454135615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_Toc454135614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_Toc454135613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_Toc454135612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_Toc454135611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_Toc454135610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_Toc454135609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_Toc454135608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_Toc454135607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_Toc454135606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课程设计工作规范</dc:title>
  <dc:subject/>
  <dc:creator>stu</dc:creator>
  <cp:keywords/>
  <cp:lastModifiedBy>梁 彦泽</cp:lastModifiedBy>
  <cp:revision>15</cp:revision>
  <cp:lastPrinted>2010-06-28T03:33:00Z</cp:lastPrinted>
  <dcterms:created xsi:type="dcterms:W3CDTF">2019-12-09T05:44:00Z</dcterms:created>
  <dcterms:modified xsi:type="dcterms:W3CDTF">2019-12-18T03:59:00Z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